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6FB5C" w14:textId="5B419CC6" w:rsidR="00A0702E" w:rsidRPr="00921A00" w:rsidRDefault="00921A00" w:rsidP="00921A00">
      <w:pPr>
        <w:spacing w:line="620" w:lineRule="exact"/>
        <w:ind w:left="1901" w:right="1901"/>
        <w:jc w:val="center"/>
        <w:rPr>
          <w:rFonts w:asciiTheme="minorBidi" w:eastAsia="TeXGyreHeros" w:hAnsiTheme="minorBidi" w:cstheme="minorBidi"/>
          <w:sz w:val="50"/>
          <w:szCs w:val="50"/>
        </w:rPr>
      </w:pPr>
      <w:r w:rsidRPr="00921A00">
        <w:rPr>
          <w:rFonts w:asciiTheme="minorBidi" w:eastAsia="TeXGyreHeros" w:hAnsiTheme="minorBidi" w:cstheme="minorBidi"/>
          <w:b/>
          <w:w w:val="101"/>
          <w:position w:val="2"/>
          <w:sz w:val="50"/>
          <w:szCs w:val="50"/>
        </w:rPr>
        <w:t>Amr Gamal Eid</w:t>
      </w:r>
    </w:p>
    <w:p w14:paraId="1FA5D808" w14:textId="77777777" w:rsidR="00A0702E" w:rsidRPr="00921A00" w:rsidRDefault="00A0702E">
      <w:pPr>
        <w:spacing w:before="14" w:line="200" w:lineRule="exact"/>
        <w:rPr>
          <w:rFonts w:asciiTheme="minorBidi" w:hAnsiTheme="minorBidi" w:cstheme="minorBidi"/>
        </w:rPr>
      </w:pPr>
    </w:p>
    <w:p w14:paraId="385D7C0E" w14:textId="23A26A75" w:rsidR="00A0702E" w:rsidRPr="00383AE2" w:rsidRDefault="00921A00" w:rsidP="00383AE2">
      <w:pPr>
        <w:ind w:left="660" w:right="599"/>
        <w:jc w:val="center"/>
        <w:rPr>
          <w:rFonts w:asciiTheme="minorBidi" w:eastAsia="Courier New" w:hAnsiTheme="minorBidi" w:cstheme="minorBidi"/>
          <w:w w:val="102"/>
          <w:sz w:val="24"/>
          <w:szCs w:val="24"/>
        </w:rPr>
      </w:pPr>
      <w:r w:rsidRPr="00383AE2">
        <w:rPr>
          <w:rStyle w:val="Hyperlink"/>
          <w:rFonts w:asciiTheme="minorBidi" w:eastAsia="Courier New" w:hAnsiTheme="minorBidi" w:cstheme="minorBidi"/>
          <w:w w:val="102"/>
          <w:sz w:val="24"/>
          <w:szCs w:val="24"/>
        </w:rPr>
        <w:t>amr5179520@gmail.com</w:t>
      </w:r>
      <w:r w:rsidRPr="00383AE2">
        <w:rPr>
          <w:rStyle w:val="Hyperlink"/>
          <w:rFonts w:asciiTheme="minorBidi" w:eastAsia="Courier New" w:hAnsiTheme="minorBidi" w:cstheme="minorBidi" w:hint="cs"/>
          <w:w w:val="102"/>
          <w:sz w:val="24"/>
          <w:szCs w:val="24"/>
          <w:u w:val="none"/>
          <w:rtl/>
        </w:rPr>
        <w:t xml:space="preserve"> </w:t>
      </w:r>
      <w:r w:rsidRPr="00383AE2">
        <w:rPr>
          <w:rStyle w:val="Hyperlink"/>
          <w:rFonts w:asciiTheme="minorBidi" w:eastAsia="Courier New" w:hAnsiTheme="minorBidi" w:cstheme="minorBidi"/>
          <w:w w:val="102"/>
          <w:sz w:val="24"/>
          <w:szCs w:val="24"/>
          <w:u w:val="none"/>
        </w:rPr>
        <w:t xml:space="preserve"> </w:t>
      </w:r>
      <w:r w:rsidR="00383AE2" w:rsidRPr="00383AE2">
        <w:rPr>
          <w:rStyle w:val="Hyperlink"/>
          <w:rFonts w:asciiTheme="minorBidi" w:eastAsia="Courier New" w:hAnsiTheme="minorBidi" w:cstheme="minorBidi"/>
          <w:color w:val="auto"/>
          <w:w w:val="102"/>
          <w:sz w:val="24"/>
          <w:szCs w:val="24"/>
          <w:u w:val="none"/>
        </w:rPr>
        <w:t>|</w:t>
      </w:r>
      <w:r w:rsidR="00383AE2">
        <w:rPr>
          <w:rStyle w:val="Hyperlink"/>
          <w:rFonts w:asciiTheme="minorBidi" w:eastAsia="Courier New" w:hAnsiTheme="minorBidi" w:cstheme="minorBidi"/>
          <w:color w:val="auto"/>
          <w:w w:val="102"/>
          <w:sz w:val="24"/>
          <w:szCs w:val="24"/>
          <w:u w:val="none"/>
        </w:rPr>
        <w:t xml:space="preserve"> </w:t>
      </w:r>
      <w:hyperlink r:id="rId8">
        <w:r w:rsidRPr="00383AE2">
          <w:rPr>
            <w:rStyle w:val="Hyperlink"/>
            <w:rFonts w:asciiTheme="minorBidi" w:eastAsia="Courier New" w:hAnsiTheme="minorBidi" w:cstheme="minorBidi"/>
            <w:w w:val="102"/>
            <w:sz w:val="24"/>
            <w:szCs w:val="24"/>
          </w:rPr>
          <w:t>linkedin.com/</w:t>
        </w:r>
        <w:r w:rsidRPr="00383AE2">
          <w:rPr>
            <w:rStyle w:val="Hyperlink"/>
            <w:rFonts w:asciiTheme="minorBidi" w:eastAsia="Courier New" w:hAnsiTheme="minorBidi" w:cstheme="minorBidi"/>
            <w:w w:val="102"/>
            <w:sz w:val="24"/>
            <w:szCs w:val="24"/>
          </w:rPr>
          <w:t>i</w:t>
        </w:r>
        <w:r w:rsidRPr="00383AE2">
          <w:rPr>
            <w:rStyle w:val="Hyperlink"/>
            <w:rFonts w:asciiTheme="minorBidi" w:eastAsia="Courier New" w:hAnsiTheme="minorBidi" w:cstheme="minorBidi"/>
            <w:w w:val="102"/>
            <w:sz w:val="24"/>
            <w:szCs w:val="24"/>
          </w:rPr>
          <w:t>n/</w:t>
        </w:r>
        <w:proofErr w:type="spellStart"/>
        <w:r w:rsidRPr="00383AE2">
          <w:rPr>
            <w:rStyle w:val="Hyperlink"/>
            <w:rFonts w:asciiTheme="minorBidi" w:eastAsia="Courier New" w:hAnsiTheme="minorBidi" w:cstheme="minorBidi"/>
            <w:w w:val="102"/>
            <w:sz w:val="24"/>
            <w:szCs w:val="24"/>
          </w:rPr>
          <w:t>amr-gamal</w:t>
        </w:r>
        <w:proofErr w:type="spellEnd"/>
      </w:hyperlink>
      <w:r w:rsidRPr="00383AE2">
        <w:rPr>
          <w:rStyle w:val="Hyperlink"/>
          <w:rFonts w:asciiTheme="minorBidi" w:eastAsia="Courier New" w:hAnsiTheme="minorBidi" w:cstheme="minorBidi"/>
          <w:color w:val="auto"/>
          <w:w w:val="102"/>
          <w:sz w:val="24"/>
          <w:szCs w:val="24"/>
          <w:u w:val="none"/>
          <w:rtl/>
        </w:rPr>
        <w:t xml:space="preserve"> </w:t>
      </w:r>
      <w:r w:rsidR="00000000" w:rsidRPr="00383AE2">
        <w:rPr>
          <w:rStyle w:val="Hyperlink"/>
          <w:rFonts w:asciiTheme="minorBidi" w:eastAsia="Courier New" w:hAnsiTheme="minorBidi" w:cstheme="minorBidi"/>
          <w:color w:val="auto"/>
          <w:w w:val="102"/>
          <w:sz w:val="24"/>
          <w:szCs w:val="24"/>
          <w:u w:val="none"/>
        </w:rPr>
        <w:t xml:space="preserve">| </w:t>
      </w:r>
      <w:hyperlink r:id="rId9">
        <w:r w:rsidRPr="00383AE2">
          <w:rPr>
            <w:rStyle w:val="Hyperlink"/>
            <w:rFonts w:asciiTheme="minorBidi" w:eastAsia="Courier New" w:hAnsiTheme="minorBidi" w:cstheme="minorBidi"/>
            <w:w w:val="102"/>
            <w:sz w:val="24"/>
            <w:szCs w:val="24"/>
          </w:rPr>
          <w:t>github.com/</w:t>
        </w:r>
        <w:proofErr w:type="spellStart"/>
        <w:r w:rsidRPr="00383AE2">
          <w:rPr>
            <w:rStyle w:val="Hyperlink"/>
            <w:rFonts w:asciiTheme="minorBidi" w:eastAsia="Courier New" w:hAnsiTheme="minorBidi" w:cstheme="minorBidi"/>
            <w:w w:val="102"/>
            <w:sz w:val="24"/>
            <w:szCs w:val="24"/>
          </w:rPr>
          <w:t>AmrGamalN</w:t>
        </w:r>
        <w:proofErr w:type="spellEnd"/>
      </w:hyperlink>
    </w:p>
    <w:p w14:paraId="756CF40F" w14:textId="717BAFEC" w:rsidR="00A0702E" w:rsidRPr="00921A00" w:rsidRDefault="00000000" w:rsidP="00921A00">
      <w:pPr>
        <w:spacing w:before="2"/>
        <w:ind w:left="3689" w:right="3722"/>
        <w:jc w:val="center"/>
        <w:rPr>
          <w:rFonts w:asciiTheme="minorBidi" w:eastAsia="Courier New" w:hAnsiTheme="minorBidi" w:cstheme="minorBidi"/>
          <w:sz w:val="24"/>
          <w:szCs w:val="24"/>
        </w:rPr>
      </w:pPr>
      <w:hyperlink r:id="rId10">
        <w:r w:rsidRPr="00921A00">
          <w:rPr>
            <w:rFonts w:asciiTheme="minorBidi" w:eastAsia="Courier New" w:hAnsiTheme="minorBidi" w:cstheme="minorBidi"/>
            <w:w w:val="102"/>
            <w:sz w:val="24"/>
            <w:szCs w:val="24"/>
          </w:rPr>
          <w:t>+20</w:t>
        </w:r>
        <w:r w:rsidR="00921A00" w:rsidRPr="00921A00">
          <w:rPr>
            <w:rFonts w:asciiTheme="minorBidi" w:eastAsia="Courier New" w:hAnsiTheme="minorBidi" w:cstheme="minorBidi"/>
            <w:w w:val="102"/>
            <w:sz w:val="24"/>
            <w:szCs w:val="24"/>
            <w:rtl/>
          </w:rPr>
          <w:t>1200812638</w:t>
        </w:r>
        <w:r w:rsidR="00383AE2">
          <w:rPr>
            <w:rFonts w:asciiTheme="minorBidi" w:eastAsia="Courier New" w:hAnsiTheme="minorBidi" w:cstheme="minorBidi"/>
            <w:w w:val="102"/>
            <w:sz w:val="24"/>
            <w:szCs w:val="24"/>
          </w:rPr>
          <w:t xml:space="preserve"> </w:t>
        </w:r>
        <w:r w:rsidRPr="00921A00">
          <w:rPr>
            <w:rFonts w:asciiTheme="minorBidi" w:hAnsiTheme="minorBidi" w:cstheme="minorBidi"/>
            <w:w w:val="99"/>
            <w:sz w:val="24"/>
            <w:szCs w:val="24"/>
          </w:rPr>
          <w:t>|</w:t>
        </w:r>
      </w:hyperlink>
      <w:r w:rsidRPr="00921A00">
        <w:rPr>
          <w:rFonts w:asciiTheme="minorBidi" w:hAnsiTheme="minorBidi" w:cstheme="minorBidi"/>
          <w:sz w:val="24"/>
          <w:szCs w:val="24"/>
        </w:rPr>
        <w:t xml:space="preserve"> </w:t>
      </w:r>
      <w:hyperlink r:id="rId11">
        <w:r w:rsidRPr="00921A00">
          <w:rPr>
            <w:rFonts w:asciiTheme="minorBidi" w:eastAsia="Courier New" w:hAnsiTheme="minorBidi" w:cstheme="minorBidi"/>
            <w:w w:val="102"/>
            <w:sz w:val="24"/>
            <w:szCs w:val="24"/>
          </w:rPr>
          <w:t>Cairo,EG</w:t>
        </w:r>
      </w:hyperlink>
    </w:p>
    <w:p w14:paraId="6FDBCE85" w14:textId="77777777" w:rsidR="00A0702E" w:rsidRPr="00921A00" w:rsidRDefault="00A0702E">
      <w:pPr>
        <w:spacing w:before="8" w:line="180" w:lineRule="exact"/>
        <w:rPr>
          <w:rFonts w:asciiTheme="minorBidi" w:hAnsiTheme="minorBidi" w:cstheme="minorBidi"/>
          <w:sz w:val="19"/>
          <w:szCs w:val="19"/>
        </w:rPr>
      </w:pPr>
    </w:p>
    <w:p w14:paraId="5E8EB3E2" w14:textId="77777777" w:rsidR="00A0702E" w:rsidRPr="00921A00" w:rsidRDefault="00000000">
      <w:pPr>
        <w:spacing w:line="280" w:lineRule="exact"/>
        <w:ind w:left="100"/>
        <w:rPr>
          <w:rFonts w:asciiTheme="minorBidi" w:eastAsia="TeXGyreHeros" w:hAnsiTheme="minorBidi" w:cstheme="minorBidi"/>
          <w:sz w:val="24"/>
          <w:szCs w:val="24"/>
        </w:rPr>
      </w:pPr>
      <w:r w:rsidRPr="00921A00">
        <w:rPr>
          <w:rFonts w:asciiTheme="minorBidi" w:hAnsiTheme="minorBidi" w:cstheme="minorBidi"/>
        </w:rPr>
        <w:pict w14:anchorId="33AC9D05">
          <v:group id="_x0000_s2098" style="position:absolute;left:0;text-align:left;margin-left:36pt;margin-top:17.55pt;width:523.3pt;height:0;z-index:-251671040;mso-position-horizontal-relative:page" coordorigin="720,351" coordsize="10466,0">
            <v:shape id="_x0000_s2099" style="position:absolute;left:720;top:351;width:10466;height:0" coordorigin="720,351" coordsize="10466,0" path="m720,351r10466,e" filled="f" strokecolor="#191919" strokeweight=".73836mm">
              <v:path arrowok="t"/>
            </v:shape>
            <w10:wrap anchorx="page"/>
          </v:group>
        </w:pict>
      </w:r>
      <w:r w:rsidRPr="00921A00">
        <w:rPr>
          <w:rFonts w:asciiTheme="minorBidi" w:eastAsia="TeXGyreHeros" w:hAnsiTheme="minorBidi" w:cstheme="minorBidi"/>
          <w:b/>
          <w:w w:val="99"/>
          <w:position w:val="-1"/>
          <w:sz w:val="24"/>
          <w:szCs w:val="24"/>
        </w:rPr>
        <w:t>Summary</w:t>
      </w:r>
    </w:p>
    <w:p w14:paraId="2397D0C7" w14:textId="77777777" w:rsidR="00A0702E" w:rsidRPr="00921A00" w:rsidRDefault="00A0702E">
      <w:pPr>
        <w:spacing w:before="7" w:line="180" w:lineRule="exact"/>
        <w:rPr>
          <w:rFonts w:asciiTheme="minorBidi" w:hAnsiTheme="minorBidi" w:cstheme="minorBidi"/>
          <w:sz w:val="18"/>
          <w:szCs w:val="18"/>
        </w:rPr>
      </w:pPr>
    </w:p>
    <w:p w14:paraId="12311672" w14:textId="3DDE6E9D" w:rsidR="00A0702E" w:rsidRPr="00921A00" w:rsidRDefault="00000000" w:rsidP="00921A00">
      <w:pPr>
        <w:spacing w:before="19" w:line="360" w:lineRule="auto"/>
        <w:ind w:left="100" w:right="207"/>
        <w:jc w:val="both"/>
        <w:rPr>
          <w:rFonts w:asciiTheme="minorBidi" w:eastAsia="TeXGyreHeros" w:hAnsiTheme="minorBidi" w:cstheme="minorBidi"/>
          <w:sz w:val="22"/>
          <w:szCs w:val="22"/>
        </w:rPr>
      </w:pP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I’m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="00383AE2" w:rsidRPr="00921A00">
        <w:rPr>
          <w:rFonts w:asciiTheme="minorBidi" w:eastAsia="TeXGyreHeros" w:hAnsiTheme="minorBidi" w:cstheme="minorBidi"/>
          <w:b/>
          <w:w w:val="99"/>
          <w:sz w:val="22"/>
          <w:szCs w:val="22"/>
        </w:rPr>
        <w:t>a Software</w:t>
      </w:r>
      <w:r w:rsidRPr="00921A00">
        <w:rPr>
          <w:rFonts w:asciiTheme="minorBidi" w:eastAsia="TeXGyreHeros" w:hAnsiTheme="minorBidi" w:cstheme="minorBidi"/>
          <w:b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b/>
          <w:w w:val="99"/>
          <w:sz w:val="22"/>
          <w:szCs w:val="22"/>
        </w:rPr>
        <w:t>Engineer</w:t>
      </w:r>
      <w:r w:rsidRPr="00921A00">
        <w:rPr>
          <w:rFonts w:asciiTheme="minorBidi" w:eastAsia="TeXGyreHeros" w:hAnsiTheme="minorBidi" w:cstheme="minorBidi"/>
          <w:b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specializing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in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b/>
          <w:w w:val="99"/>
          <w:sz w:val="22"/>
          <w:szCs w:val="22"/>
        </w:rPr>
        <w:t>Node.js</w:t>
      </w:r>
      <w:r w:rsidRPr="00921A00">
        <w:rPr>
          <w:rFonts w:asciiTheme="minorBidi" w:eastAsia="TeXGyreHeros" w:hAnsiTheme="minorBidi" w:cstheme="minorBidi"/>
          <w:b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development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with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proficiency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in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various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programming languages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and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industry-standard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tools.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Well-versed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in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domains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like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b/>
          <w:w w:val="99"/>
          <w:sz w:val="22"/>
          <w:szCs w:val="22"/>
        </w:rPr>
        <w:t>e-commerce,</w:t>
      </w:r>
      <w:r w:rsidRPr="00921A00">
        <w:rPr>
          <w:rFonts w:asciiTheme="minorBidi" w:eastAsia="TeXGyreHeros" w:hAnsiTheme="minorBidi" w:cstheme="minorBidi"/>
          <w:b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b/>
          <w:w w:val="99"/>
          <w:sz w:val="22"/>
          <w:szCs w:val="22"/>
        </w:rPr>
        <w:t>finance,</w:t>
      </w:r>
      <w:r w:rsidRPr="00921A00">
        <w:rPr>
          <w:rFonts w:asciiTheme="minorBidi" w:eastAsia="TeXGyreHeros" w:hAnsiTheme="minorBidi" w:cstheme="minorBidi"/>
          <w:b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b/>
          <w:w w:val="99"/>
          <w:sz w:val="22"/>
          <w:szCs w:val="22"/>
        </w:rPr>
        <w:t>education</w:t>
      </w:r>
      <w:r w:rsidRPr="00921A00">
        <w:rPr>
          <w:rFonts w:asciiTheme="minorBidi" w:eastAsia="TeXGyreHeros" w:hAnsiTheme="minorBidi" w:cstheme="minorBidi"/>
          <w:b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b/>
          <w:w w:val="99"/>
          <w:sz w:val="22"/>
          <w:szCs w:val="22"/>
        </w:rPr>
        <w:t>and healthcare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,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delivering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scalable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solutions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and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employing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b/>
          <w:w w:val="99"/>
          <w:sz w:val="22"/>
          <w:szCs w:val="22"/>
        </w:rPr>
        <w:t>agile</w:t>
      </w:r>
      <w:r w:rsidRPr="00921A00">
        <w:rPr>
          <w:rFonts w:asciiTheme="minorBidi" w:eastAsia="TeXGyreHeros" w:hAnsiTheme="minorBidi" w:cstheme="minorBidi"/>
          <w:b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methodologies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for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effective</w:t>
      </w:r>
      <w:r w:rsidRPr="00921A00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sz w:val="22"/>
          <w:szCs w:val="22"/>
        </w:rPr>
        <w:t>collaboration.</w:t>
      </w:r>
    </w:p>
    <w:p w14:paraId="0036D714" w14:textId="77777777" w:rsidR="00A0702E" w:rsidRPr="00921A00" w:rsidRDefault="00A0702E">
      <w:pPr>
        <w:spacing w:before="5" w:line="120" w:lineRule="exact"/>
        <w:rPr>
          <w:rFonts w:asciiTheme="minorBidi" w:hAnsiTheme="minorBidi" w:cstheme="minorBidi"/>
          <w:sz w:val="12"/>
          <w:szCs w:val="12"/>
        </w:rPr>
      </w:pPr>
    </w:p>
    <w:p w14:paraId="52E5CE91" w14:textId="77777777" w:rsidR="00A0702E" w:rsidRPr="00921A00" w:rsidRDefault="00A0702E">
      <w:pPr>
        <w:spacing w:line="200" w:lineRule="exact"/>
        <w:rPr>
          <w:rFonts w:asciiTheme="minorBidi" w:hAnsiTheme="minorBidi" w:cstheme="minorBidi"/>
        </w:rPr>
      </w:pPr>
    </w:p>
    <w:p w14:paraId="55326246" w14:textId="77777777" w:rsidR="00A0702E" w:rsidRPr="00921A00" w:rsidRDefault="00000000">
      <w:pPr>
        <w:spacing w:line="320" w:lineRule="exact"/>
        <w:ind w:left="100"/>
        <w:rPr>
          <w:rFonts w:asciiTheme="minorBidi" w:eastAsia="TeXGyreHeros" w:hAnsiTheme="minorBidi" w:cstheme="minorBidi"/>
          <w:sz w:val="24"/>
          <w:szCs w:val="24"/>
        </w:rPr>
      </w:pPr>
      <w:r w:rsidRPr="00921A00">
        <w:rPr>
          <w:rFonts w:asciiTheme="minorBidi" w:hAnsiTheme="minorBidi" w:cstheme="minorBidi"/>
        </w:rPr>
        <w:pict w14:anchorId="0010A309">
          <v:group id="_x0000_s2096" style="position:absolute;left:0;text-align:left;margin-left:36pt;margin-top:18.7pt;width:523.3pt;height:0;z-index:-251670016;mso-position-horizontal-relative:page" coordorigin="720,374" coordsize="10466,0">
            <v:shape id="_x0000_s2097" style="position:absolute;left:720;top:374;width:10466;height:0" coordorigin="720,374" coordsize="10466,0" path="m720,374r10466,e" filled="f" strokecolor="#191919" strokeweight=".73836mm">
              <v:path arrowok="t"/>
            </v:shape>
            <w10:wrap anchorx="page"/>
          </v:group>
        </w:pict>
      </w:r>
      <w:r w:rsidRPr="00921A00">
        <w:rPr>
          <w:rFonts w:asciiTheme="minorBidi" w:eastAsia="TeXGyreHeros" w:hAnsiTheme="minorBidi" w:cstheme="minorBidi"/>
          <w:b/>
          <w:w w:val="99"/>
          <w:position w:val="-1"/>
          <w:sz w:val="24"/>
          <w:szCs w:val="24"/>
        </w:rPr>
        <w:t>Experience</w:t>
      </w:r>
    </w:p>
    <w:p w14:paraId="199C2BB4" w14:textId="77777777" w:rsidR="00A0702E" w:rsidRPr="00921A00" w:rsidRDefault="00A0702E">
      <w:pPr>
        <w:spacing w:line="200" w:lineRule="exact"/>
        <w:rPr>
          <w:rFonts w:asciiTheme="minorBidi" w:hAnsiTheme="minorBidi" w:cstheme="minorBidi"/>
        </w:rPr>
      </w:pPr>
    </w:p>
    <w:p w14:paraId="17455336" w14:textId="77777777" w:rsidR="00A0702E" w:rsidRPr="00921A00" w:rsidRDefault="00000000">
      <w:pPr>
        <w:spacing w:line="280" w:lineRule="exact"/>
        <w:ind w:left="100"/>
        <w:rPr>
          <w:rFonts w:asciiTheme="minorBidi" w:eastAsia="TeXGyreHeros" w:hAnsiTheme="minorBidi" w:cstheme="minorBidi"/>
        </w:rPr>
      </w:pPr>
      <w:r w:rsidRPr="006D3AD1">
        <w:rPr>
          <w:rFonts w:asciiTheme="minorBidi" w:eastAsia="TeXGyreHeros" w:hAnsiTheme="minorBidi" w:cstheme="minorBidi"/>
          <w:b/>
          <w:w w:val="99"/>
          <w:position w:val="1"/>
          <w:sz w:val="24"/>
          <w:szCs w:val="24"/>
          <w:u w:val="single" w:color="000000"/>
        </w:rPr>
        <w:t>Freelancer</w:t>
      </w:r>
      <w:r w:rsidRPr="006D3AD1">
        <w:rPr>
          <w:rFonts w:asciiTheme="minorBidi" w:eastAsia="TeXGyreHeros" w:hAnsiTheme="minorBidi" w:cstheme="minorBidi"/>
          <w:b/>
          <w:position w:val="1"/>
          <w:sz w:val="24"/>
          <w:szCs w:val="24"/>
        </w:rPr>
        <w:t xml:space="preserve">                    </w:t>
      </w:r>
      <w:r w:rsidRPr="006D3AD1">
        <w:rPr>
          <w:rFonts w:asciiTheme="minorBidi" w:eastAsia="TeXGyreHeros" w:hAnsiTheme="minorBidi" w:cstheme="minorBidi"/>
          <w:color w:val="7F7F7F"/>
          <w:w w:val="99"/>
          <w:position w:val="1"/>
        </w:rPr>
        <w:t xml:space="preserve">                                                                                                            </w:t>
      </w:r>
      <w:r w:rsidRPr="00921A00">
        <w:rPr>
          <w:rFonts w:asciiTheme="minorBidi" w:eastAsia="TeXGyreHeros" w:hAnsiTheme="minorBidi" w:cstheme="minorBidi"/>
          <w:color w:val="7F7F7F"/>
          <w:w w:val="99"/>
          <w:position w:val="1"/>
        </w:rPr>
        <w:t>Jun.</w:t>
      </w:r>
      <w:r w:rsidRPr="00921A00">
        <w:rPr>
          <w:rFonts w:asciiTheme="minorBidi" w:eastAsia="TeXGyreHeros" w:hAnsiTheme="minorBidi" w:cstheme="minorBidi"/>
          <w:color w:val="7F7F7F"/>
          <w:position w:val="1"/>
        </w:rPr>
        <w:t xml:space="preserve"> </w:t>
      </w:r>
      <w:r w:rsidRPr="00921A00">
        <w:rPr>
          <w:rFonts w:asciiTheme="minorBidi" w:eastAsia="TeXGyreHeros" w:hAnsiTheme="minorBidi" w:cstheme="minorBidi"/>
          <w:color w:val="7F7F7F"/>
          <w:w w:val="99"/>
          <w:position w:val="1"/>
        </w:rPr>
        <w:t>2024</w:t>
      </w:r>
      <w:r w:rsidRPr="00921A00">
        <w:rPr>
          <w:rFonts w:asciiTheme="minorBidi" w:eastAsia="TeXGyreHeros" w:hAnsiTheme="minorBidi" w:cstheme="minorBidi"/>
          <w:color w:val="7F7F7F"/>
          <w:position w:val="1"/>
        </w:rPr>
        <w:t xml:space="preserve"> </w:t>
      </w:r>
      <w:r w:rsidRPr="00921A00">
        <w:rPr>
          <w:rFonts w:asciiTheme="minorBidi" w:eastAsia="TeXGyreHeros" w:hAnsiTheme="minorBidi" w:cstheme="minorBidi"/>
          <w:color w:val="7F7F7F"/>
          <w:w w:val="99"/>
          <w:position w:val="1"/>
        </w:rPr>
        <w:t>-</w:t>
      </w:r>
      <w:r w:rsidRPr="00921A00">
        <w:rPr>
          <w:rFonts w:asciiTheme="minorBidi" w:eastAsia="TeXGyreHeros" w:hAnsiTheme="minorBidi" w:cstheme="minorBidi"/>
          <w:color w:val="7F7F7F"/>
          <w:position w:val="1"/>
        </w:rPr>
        <w:t xml:space="preserve"> </w:t>
      </w:r>
      <w:r w:rsidRPr="00921A00">
        <w:rPr>
          <w:rFonts w:asciiTheme="minorBidi" w:eastAsia="TeXGyreHeros" w:hAnsiTheme="minorBidi" w:cstheme="minorBidi"/>
          <w:color w:val="7F7F7F"/>
          <w:w w:val="99"/>
          <w:position w:val="1"/>
        </w:rPr>
        <w:t>Now</w:t>
      </w:r>
    </w:p>
    <w:p w14:paraId="599608A5" w14:textId="77777777" w:rsidR="00A0702E" w:rsidRDefault="00000000" w:rsidP="006D3AD1">
      <w:pPr>
        <w:spacing w:before="19"/>
        <w:ind w:left="100" w:right="207"/>
        <w:jc w:val="both"/>
        <w:rPr>
          <w:rFonts w:asciiTheme="minorBidi" w:eastAsia="TeXGyreHeros" w:hAnsiTheme="minorBidi" w:cstheme="minorBidi"/>
          <w:b/>
          <w:bCs/>
          <w:w w:val="99"/>
          <w:sz w:val="22"/>
          <w:szCs w:val="22"/>
        </w:rPr>
      </w:pPr>
      <w:r w:rsidRPr="006D3AD1">
        <w:rPr>
          <w:rFonts w:asciiTheme="minorBidi" w:eastAsia="TeXGyreHeros" w:hAnsiTheme="minorBidi" w:cstheme="minorBidi"/>
          <w:b/>
          <w:bCs/>
          <w:w w:val="99"/>
          <w:sz w:val="22"/>
          <w:szCs w:val="22"/>
        </w:rPr>
        <w:t>Software Engineer || Back-end Node.js Developer</w:t>
      </w:r>
    </w:p>
    <w:p w14:paraId="0E52BE06" w14:textId="77777777" w:rsidR="006D3AD1" w:rsidRPr="006D3AD1" w:rsidRDefault="006D3AD1" w:rsidP="006D3AD1">
      <w:pPr>
        <w:spacing w:before="19"/>
        <w:ind w:left="100" w:right="207"/>
        <w:jc w:val="both"/>
        <w:rPr>
          <w:rFonts w:asciiTheme="minorBidi" w:eastAsia="TeXGyreHeros" w:hAnsiTheme="minorBidi" w:cstheme="minorBidi"/>
          <w:b/>
          <w:bCs/>
          <w:w w:val="99"/>
          <w:sz w:val="22"/>
          <w:szCs w:val="22"/>
        </w:rPr>
      </w:pPr>
    </w:p>
    <w:p w14:paraId="723D5CCA" w14:textId="77777777" w:rsidR="006D3AD1" w:rsidRPr="006D3AD1" w:rsidRDefault="006D3AD1" w:rsidP="006D3AD1">
      <w:pPr>
        <w:ind w:left="450" w:hanging="360"/>
        <w:jc w:val="both"/>
        <w:rPr>
          <w:rFonts w:asciiTheme="minorBidi" w:eastAsia="TeXGyreHeros" w:hAnsiTheme="minorBidi" w:cstheme="minorBidi"/>
          <w:w w:val="99"/>
          <w:sz w:val="22"/>
          <w:szCs w:val="22"/>
        </w:rPr>
      </w:pPr>
      <w:r w:rsidRPr="006D3AD1">
        <w:rPr>
          <w:rFonts w:asciiTheme="minorBidi" w:eastAsia="TeXGyreHeros" w:hAnsiTheme="minorBidi" w:cstheme="minorBidi"/>
          <w:w w:val="99"/>
          <w:sz w:val="22"/>
          <w:szCs w:val="22"/>
        </w:rPr>
        <w:t>•    Requirement Analysis: Worked closely with clients to gather and document system requirements, ensuring a thorough understanding of project goals and deliverables.</w:t>
      </w:r>
    </w:p>
    <w:p w14:paraId="371DB3D5" w14:textId="77777777" w:rsidR="006D3AD1" w:rsidRPr="006D3AD1" w:rsidRDefault="006D3AD1" w:rsidP="006D3AD1">
      <w:pPr>
        <w:ind w:left="450" w:hanging="360"/>
        <w:jc w:val="both"/>
        <w:rPr>
          <w:rFonts w:asciiTheme="minorBidi" w:eastAsia="TeXGyreHeros" w:hAnsiTheme="minorBidi" w:cstheme="minorBidi"/>
          <w:w w:val="99"/>
          <w:sz w:val="22"/>
          <w:szCs w:val="22"/>
        </w:rPr>
      </w:pPr>
    </w:p>
    <w:p w14:paraId="0988D55D" w14:textId="2EB94543" w:rsidR="006D3AD1" w:rsidRPr="006D3AD1" w:rsidRDefault="006D3AD1" w:rsidP="006D3AD1">
      <w:pPr>
        <w:ind w:left="450" w:hanging="360"/>
        <w:jc w:val="both"/>
        <w:rPr>
          <w:rFonts w:asciiTheme="minorBidi" w:eastAsia="TeXGyreHeros" w:hAnsiTheme="minorBidi" w:cstheme="minorBidi"/>
          <w:w w:val="99"/>
          <w:sz w:val="22"/>
          <w:szCs w:val="22"/>
        </w:rPr>
      </w:pPr>
      <w:r w:rsidRPr="006D3AD1">
        <w:rPr>
          <w:rFonts w:asciiTheme="minorBidi" w:eastAsia="TeXGyreHeros" w:hAnsiTheme="minorBidi" w:cstheme="minorBidi"/>
          <w:w w:val="99"/>
          <w:sz w:val="22"/>
          <w:szCs w:val="22"/>
        </w:rPr>
        <w:t xml:space="preserve">•  System Design: Developed comprehensive system workflows and architectures, translating business requirements into scalable, efficient technical solutions. </w:t>
      </w:r>
    </w:p>
    <w:p w14:paraId="616E023C" w14:textId="5B940552" w:rsidR="006D3AD1" w:rsidRPr="006D3AD1" w:rsidRDefault="006D3AD1" w:rsidP="006D3AD1">
      <w:pPr>
        <w:ind w:left="450" w:hanging="360"/>
        <w:jc w:val="both"/>
        <w:rPr>
          <w:rFonts w:asciiTheme="minorBidi" w:eastAsia="TeXGyreHeros" w:hAnsiTheme="minorBidi" w:cstheme="minorBidi"/>
          <w:w w:val="99"/>
          <w:sz w:val="22"/>
          <w:szCs w:val="22"/>
        </w:rPr>
      </w:pPr>
      <w:r w:rsidRPr="006D3AD1">
        <w:rPr>
          <w:rFonts w:asciiTheme="minorBidi" w:eastAsia="TeXGyreHeros" w:hAnsiTheme="minorBidi" w:cstheme="minorBidi"/>
          <w:w w:val="99"/>
          <w:sz w:val="22"/>
          <w:szCs w:val="22"/>
        </w:rPr>
        <w:t xml:space="preserve">   </w:t>
      </w:r>
    </w:p>
    <w:p w14:paraId="69EB316E" w14:textId="3458A157" w:rsidR="006D3AD1" w:rsidRPr="006D3AD1" w:rsidRDefault="006D3AD1" w:rsidP="006D3AD1">
      <w:pPr>
        <w:ind w:left="450" w:hanging="360"/>
        <w:jc w:val="both"/>
        <w:rPr>
          <w:rFonts w:asciiTheme="minorBidi" w:eastAsia="TeXGyreHeros" w:hAnsiTheme="minorBidi" w:cstheme="minorBidi"/>
          <w:w w:val="99"/>
          <w:sz w:val="22"/>
          <w:szCs w:val="22"/>
        </w:rPr>
      </w:pPr>
      <w:r w:rsidRPr="006D3AD1">
        <w:rPr>
          <w:rFonts w:asciiTheme="minorBidi" w:eastAsia="TeXGyreHeros" w:hAnsiTheme="minorBidi" w:cstheme="minorBidi"/>
          <w:w w:val="99"/>
          <w:sz w:val="22"/>
          <w:szCs w:val="22"/>
        </w:rPr>
        <w:t xml:space="preserve">• </w:t>
      </w:r>
      <w:r>
        <w:rPr>
          <w:rFonts w:asciiTheme="minorBidi" w:eastAsia="TeXGyreHeros" w:hAnsiTheme="minorBidi" w:cstheme="minorBidi"/>
          <w:w w:val="99"/>
          <w:sz w:val="22"/>
          <w:szCs w:val="22"/>
        </w:rPr>
        <w:t xml:space="preserve"> </w:t>
      </w:r>
      <w:r w:rsidRPr="006D3AD1">
        <w:rPr>
          <w:rFonts w:asciiTheme="minorBidi" w:eastAsia="TeXGyreHeros" w:hAnsiTheme="minorBidi" w:cstheme="minorBidi"/>
          <w:w w:val="99"/>
          <w:sz w:val="22"/>
          <w:szCs w:val="22"/>
        </w:rPr>
        <w:t>Backend Development: Engineered and implemented robust backend systems using Node.js,</w:t>
      </w:r>
      <w:r>
        <w:rPr>
          <w:rFonts w:asciiTheme="minorBidi" w:eastAsia="TeXGyreHeros" w:hAnsiTheme="minorBidi" w:cstheme="minorBidi"/>
          <w:w w:val="99"/>
          <w:sz w:val="22"/>
          <w:szCs w:val="22"/>
        </w:rPr>
        <w:t xml:space="preserve"> </w:t>
      </w:r>
      <w:r w:rsidRPr="006D3AD1">
        <w:rPr>
          <w:rFonts w:asciiTheme="minorBidi" w:eastAsia="TeXGyreHeros" w:hAnsiTheme="minorBidi" w:cstheme="minorBidi"/>
          <w:w w:val="99"/>
          <w:sz w:val="22"/>
          <w:szCs w:val="22"/>
        </w:rPr>
        <w:t>Express.js,Nest.js, and</w:t>
      </w:r>
      <w:r>
        <w:rPr>
          <w:rFonts w:asciiTheme="minorBidi" w:eastAsia="TeXGyreHeros" w:hAnsiTheme="minorBidi" w:cstheme="minorBidi"/>
          <w:w w:val="99"/>
          <w:sz w:val="22"/>
          <w:szCs w:val="22"/>
        </w:rPr>
        <w:t xml:space="preserve"> </w:t>
      </w:r>
      <w:r w:rsidRPr="006D3AD1">
        <w:rPr>
          <w:rFonts w:asciiTheme="minorBidi" w:eastAsia="TeXGyreHeros" w:hAnsiTheme="minorBidi" w:cstheme="minorBidi"/>
          <w:w w:val="99"/>
          <w:sz w:val="22"/>
          <w:szCs w:val="22"/>
        </w:rPr>
        <w:t>MongoDB, optimizing data management and API responsiveness.</w:t>
      </w:r>
    </w:p>
    <w:p w14:paraId="7ED4336E" w14:textId="77777777" w:rsidR="006D3AD1" w:rsidRPr="006D3AD1" w:rsidRDefault="006D3AD1" w:rsidP="006D3AD1">
      <w:pPr>
        <w:ind w:left="450" w:hanging="360"/>
        <w:jc w:val="both"/>
        <w:rPr>
          <w:rFonts w:asciiTheme="minorBidi" w:eastAsia="TeXGyreHeros" w:hAnsiTheme="minorBidi" w:cstheme="minorBidi"/>
          <w:w w:val="99"/>
          <w:sz w:val="22"/>
          <w:szCs w:val="22"/>
        </w:rPr>
      </w:pPr>
    </w:p>
    <w:p w14:paraId="2DC60770" w14:textId="0E4EA5B0" w:rsidR="006D3AD1" w:rsidRDefault="006D3AD1" w:rsidP="006D3AD1">
      <w:pPr>
        <w:ind w:left="450" w:hanging="360"/>
        <w:jc w:val="both"/>
        <w:rPr>
          <w:rFonts w:asciiTheme="minorBidi" w:eastAsia="TeXGyreHeros" w:hAnsiTheme="minorBidi" w:cstheme="minorBidi"/>
          <w:w w:val="99"/>
          <w:sz w:val="22"/>
          <w:szCs w:val="22"/>
        </w:rPr>
      </w:pPr>
      <w:r w:rsidRPr="006D3AD1">
        <w:rPr>
          <w:rFonts w:asciiTheme="minorBidi" w:eastAsia="TeXGyreHeros" w:hAnsiTheme="minorBidi" w:cstheme="minorBidi"/>
          <w:w w:val="99"/>
          <w:sz w:val="22"/>
          <w:szCs w:val="22"/>
        </w:rPr>
        <w:t>•    Frontend Integration: Contributed to building user-friendly interfaces, enhancing the user experience for</w:t>
      </w:r>
      <w:r>
        <w:rPr>
          <w:rFonts w:asciiTheme="minorBidi" w:eastAsia="TeXGyreHeros" w:hAnsiTheme="minorBidi" w:cstheme="minorBidi"/>
          <w:w w:val="99"/>
          <w:sz w:val="22"/>
          <w:szCs w:val="22"/>
        </w:rPr>
        <w:t xml:space="preserve"> </w:t>
      </w:r>
      <w:r w:rsidRPr="006D3AD1">
        <w:rPr>
          <w:rFonts w:asciiTheme="minorBidi" w:eastAsia="TeXGyreHeros" w:hAnsiTheme="minorBidi" w:cstheme="minorBidi"/>
          <w:w w:val="99"/>
          <w:sz w:val="22"/>
          <w:szCs w:val="22"/>
        </w:rPr>
        <w:t>diverse roles including admins, teachers, students, and clients.</w:t>
      </w:r>
    </w:p>
    <w:p w14:paraId="4C43EC68" w14:textId="77777777" w:rsidR="006D3AD1" w:rsidRPr="006D3AD1" w:rsidRDefault="006D3AD1" w:rsidP="006D3AD1">
      <w:pPr>
        <w:ind w:left="450" w:hanging="360"/>
        <w:jc w:val="both"/>
        <w:rPr>
          <w:rFonts w:asciiTheme="minorBidi" w:eastAsia="TeXGyreHeros" w:hAnsiTheme="minorBidi" w:cstheme="minorBidi"/>
          <w:w w:val="99"/>
          <w:sz w:val="22"/>
          <w:szCs w:val="22"/>
        </w:rPr>
      </w:pPr>
    </w:p>
    <w:p w14:paraId="21180C8F" w14:textId="299FE877" w:rsidR="006D3AD1" w:rsidRPr="006D3AD1" w:rsidRDefault="006D3AD1" w:rsidP="006D3AD1">
      <w:pPr>
        <w:ind w:left="450" w:hanging="360"/>
        <w:jc w:val="both"/>
        <w:rPr>
          <w:rFonts w:asciiTheme="minorBidi" w:eastAsia="TeXGyreHeros" w:hAnsiTheme="minorBidi" w:cstheme="minorBidi"/>
          <w:w w:val="99"/>
          <w:sz w:val="22"/>
          <w:szCs w:val="22"/>
        </w:rPr>
      </w:pPr>
      <w:r w:rsidRPr="006D3AD1">
        <w:rPr>
          <w:rFonts w:asciiTheme="minorBidi" w:eastAsia="TeXGyreHeros" w:hAnsiTheme="minorBidi" w:cstheme="minorBidi"/>
          <w:w w:val="99"/>
          <w:sz w:val="22"/>
          <w:szCs w:val="22"/>
        </w:rPr>
        <w:t xml:space="preserve">•    Deployment &amp; Server Management: Deployed and maintained applications on </w:t>
      </w:r>
      <w:proofErr w:type="spellStart"/>
      <w:r w:rsidRPr="006D3AD1">
        <w:rPr>
          <w:rFonts w:asciiTheme="minorBidi" w:eastAsia="TeXGyreHeros" w:hAnsiTheme="minorBidi" w:cstheme="minorBidi"/>
          <w:w w:val="99"/>
          <w:sz w:val="22"/>
          <w:szCs w:val="22"/>
        </w:rPr>
        <w:t>Hostinger</w:t>
      </w:r>
      <w:proofErr w:type="spellEnd"/>
      <w:r w:rsidRPr="006D3AD1">
        <w:rPr>
          <w:rFonts w:asciiTheme="minorBidi" w:eastAsia="TeXGyreHeros" w:hAnsiTheme="minorBidi" w:cstheme="minorBidi"/>
          <w:w w:val="99"/>
          <w:sz w:val="22"/>
          <w:szCs w:val="22"/>
        </w:rPr>
        <w:t xml:space="preserve"> </w:t>
      </w:r>
    </w:p>
    <w:p w14:paraId="0A5036C0" w14:textId="2BE06722" w:rsidR="00A0702E" w:rsidRPr="006D3AD1" w:rsidRDefault="006D3AD1" w:rsidP="006D3AD1">
      <w:pPr>
        <w:ind w:left="450" w:hanging="360"/>
        <w:jc w:val="both"/>
        <w:rPr>
          <w:rFonts w:asciiTheme="minorBidi" w:eastAsia="TeXGyreHeros" w:hAnsiTheme="minorBidi" w:cstheme="minorBidi"/>
          <w:w w:val="99"/>
          <w:sz w:val="22"/>
          <w:szCs w:val="22"/>
        </w:rPr>
      </w:pPr>
      <w:r>
        <w:rPr>
          <w:rFonts w:asciiTheme="minorBidi" w:eastAsia="TeXGyreHeros" w:hAnsiTheme="minorBidi" w:cstheme="minorBidi"/>
          <w:w w:val="99"/>
          <w:sz w:val="22"/>
          <w:szCs w:val="22"/>
        </w:rPr>
        <w:t xml:space="preserve">      </w:t>
      </w:r>
      <w:r w:rsidRPr="006D3AD1">
        <w:rPr>
          <w:rFonts w:asciiTheme="minorBidi" w:eastAsia="TeXGyreHeros" w:hAnsiTheme="minorBidi" w:cstheme="minorBidi"/>
          <w:w w:val="99"/>
          <w:sz w:val="22"/>
          <w:szCs w:val="22"/>
        </w:rPr>
        <w:t>ensuring optimal performance, security, and HTTPS configurations.</w:t>
      </w:r>
    </w:p>
    <w:p w14:paraId="42511235" w14:textId="77777777" w:rsidR="00A0702E" w:rsidRPr="00921A00" w:rsidRDefault="00A0702E">
      <w:pPr>
        <w:spacing w:line="200" w:lineRule="exact"/>
        <w:rPr>
          <w:rFonts w:asciiTheme="minorBidi" w:hAnsiTheme="minorBidi" w:cstheme="minorBidi"/>
        </w:rPr>
      </w:pPr>
    </w:p>
    <w:p w14:paraId="3B344668" w14:textId="77777777" w:rsidR="00A0702E" w:rsidRPr="00921A00" w:rsidRDefault="00A0702E">
      <w:pPr>
        <w:spacing w:before="17" w:line="220" w:lineRule="exact"/>
        <w:rPr>
          <w:rFonts w:asciiTheme="minorBidi" w:hAnsiTheme="minorBidi" w:cstheme="minorBidi"/>
          <w:sz w:val="22"/>
          <w:szCs w:val="22"/>
        </w:rPr>
      </w:pPr>
    </w:p>
    <w:p w14:paraId="5F7DE4BD" w14:textId="77777777" w:rsidR="00A0702E" w:rsidRPr="00921A00" w:rsidRDefault="00000000">
      <w:pPr>
        <w:spacing w:line="320" w:lineRule="exact"/>
        <w:ind w:left="100"/>
        <w:rPr>
          <w:rFonts w:asciiTheme="minorBidi" w:eastAsia="TeXGyreHeros" w:hAnsiTheme="minorBidi" w:cstheme="minorBidi"/>
          <w:sz w:val="24"/>
          <w:szCs w:val="24"/>
        </w:rPr>
      </w:pPr>
      <w:r w:rsidRPr="00921A00">
        <w:rPr>
          <w:rFonts w:asciiTheme="minorBidi" w:hAnsiTheme="minorBidi" w:cstheme="minorBidi"/>
        </w:rPr>
        <w:pict w14:anchorId="5689478D">
          <v:group id="_x0000_s2090" style="position:absolute;left:0;text-align:left;margin-left:36pt;margin-top:18.7pt;width:523.3pt;height:0;z-index:-251666944;mso-position-horizontal-relative:page" coordorigin="720,374" coordsize="10466,0">
            <v:shape id="_x0000_s2091" style="position:absolute;left:720;top:374;width:10466;height:0" coordorigin="720,374" coordsize="10466,0" path="m720,374r10466,e" filled="f" strokecolor="#191919" strokeweight=".73836mm">
              <v:path arrowok="t"/>
            </v:shape>
            <w10:wrap anchorx="page"/>
          </v:group>
        </w:pict>
      </w:r>
      <w:r w:rsidRPr="00921A00">
        <w:rPr>
          <w:rFonts w:asciiTheme="minorBidi" w:eastAsia="TeXGyreHeros" w:hAnsiTheme="minorBidi" w:cstheme="minorBidi"/>
          <w:b/>
          <w:w w:val="99"/>
          <w:position w:val="-1"/>
          <w:sz w:val="24"/>
          <w:szCs w:val="24"/>
        </w:rPr>
        <w:t>Education</w:t>
      </w:r>
    </w:p>
    <w:p w14:paraId="7BBD0225" w14:textId="77777777" w:rsidR="00A0702E" w:rsidRPr="00921A00" w:rsidRDefault="00A0702E">
      <w:pPr>
        <w:spacing w:before="18" w:line="280" w:lineRule="exact"/>
        <w:rPr>
          <w:rFonts w:asciiTheme="minorBidi" w:hAnsiTheme="minorBidi" w:cstheme="minorBidi"/>
          <w:sz w:val="28"/>
          <w:szCs w:val="28"/>
        </w:rPr>
      </w:pPr>
    </w:p>
    <w:p w14:paraId="1D083D54" w14:textId="2709ED39" w:rsidR="00A0702E" w:rsidRPr="00383AE2" w:rsidRDefault="00000000">
      <w:pPr>
        <w:spacing w:line="280" w:lineRule="exact"/>
        <w:ind w:left="100"/>
        <w:rPr>
          <w:rFonts w:asciiTheme="minorBidi" w:eastAsia="TeXGyreHeros" w:hAnsiTheme="minorBidi" w:cstheme="minorBidi"/>
        </w:rPr>
      </w:pPr>
      <w:r w:rsidRPr="00383AE2">
        <w:rPr>
          <w:rFonts w:asciiTheme="minorBidi" w:hAnsiTheme="minorBidi" w:cstheme="minorBidi"/>
          <w:u w:val="single"/>
        </w:rPr>
        <w:pict w14:anchorId="6B8AC742">
          <v:group id="_x0000_s2088" style="position:absolute;left:0;text-align:left;margin-left:91.5pt;margin-top:13.15pt;width:3.5pt;height:0;z-index:-251665920;mso-position-horizontal-relative:page" coordorigin="1830,263" coordsize="70,0">
            <v:shape id="_x0000_s2089" style="position:absolute;left:1830;top:263;width:70;height:0" coordorigin="1830,263" coordsize="70,0" path="m1830,263r70,e" filled="f" strokeweight=".14042mm">
              <v:path arrowok="t"/>
            </v:shape>
            <w10:wrap anchorx="page"/>
          </v:group>
        </w:pict>
      </w:r>
      <w:r w:rsidRPr="00383AE2">
        <w:rPr>
          <w:rFonts w:asciiTheme="minorBidi" w:hAnsiTheme="minorBidi" w:cstheme="minorBidi"/>
          <w:u w:val="single"/>
        </w:rPr>
        <w:pict w14:anchorId="460B236A">
          <v:group id="_x0000_s2086" style="position:absolute;left:0;text-align:left;margin-left:130.35pt;margin-top:13.15pt;width:3.5pt;height:0;z-index:-251664896;mso-position-horizontal-relative:page" coordorigin="2607,263" coordsize="70,0">
            <v:shape id="_x0000_s2087" style="position:absolute;left:2607;top:263;width:70;height:0" coordorigin="2607,263" coordsize="70,0" path="m2607,263r70,e" filled="f" strokeweight=".14042mm">
              <v:path arrowok="t"/>
            </v:shape>
            <w10:wrap anchorx="page"/>
          </v:group>
        </w:pict>
      </w:r>
      <w:r w:rsidRPr="00383AE2">
        <w:rPr>
          <w:rFonts w:asciiTheme="minorBidi" w:hAnsiTheme="minorBidi" w:cstheme="minorBidi"/>
          <w:u w:val="single"/>
        </w:rPr>
        <w:pict w14:anchorId="345A7DD6">
          <v:group id="_x0000_s2084" style="position:absolute;left:0;text-align:left;margin-left:143.05pt;margin-top:13.15pt;width:3.5pt;height:0;z-index:-251663872;mso-position-horizontal-relative:page" coordorigin="2861,263" coordsize="70,0">
            <v:shape id="_x0000_s2085" style="position:absolute;left:2861;top:263;width:70;height:0" coordorigin="2861,263" coordsize="70,0" path="m2861,263r71,e" filled="f" strokeweight=".14042mm">
              <v:path arrowok="t"/>
            </v:shape>
            <w10:wrap anchorx="page"/>
          </v:group>
        </w:pict>
      </w:r>
      <w:r w:rsidRPr="00383AE2">
        <w:rPr>
          <w:rFonts w:asciiTheme="minorBidi" w:hAnsiTheme="minorBidi" w:cstheme="minorBidi"/>
          <w:u w:val="single"/>
        </w:rPr>
        <w:pict w14:anchorId="0E9A5CE7">
          <v:group id="_x0000_s2082" style="position:absolute;left:0;text-align:left;margin-left:197.6pt;margin-top:13.15pt;width:3.5pt;height:0;z-index:-251662848;mso-position-horizontal-relative:page" coordorigin="3952,263" coordsize="70,0">
            <v:shape id="_x0000_s2083" style="position:absolute;left:3952;top:263;width:70;height:0" coordorigin="3952,263" coordsize="70,0" path="m3952,263r71,e" filled="f" strokeweight=".14042mm">
              <v:path arrowok="t"/>
            </v:shape>
            <w10:wrap anchorx="page"/>
          </v:group>
        </w:pict>
      </w:r>
      <w:r w:rsidRPr="00383AE2">
        <w:rPr>
          <w:rFonts w:asciiTheme="minorBidi" w:hAnsiTheme="minorBidi" w:cstheme="minorBidi"/>
          <w:u w:val="single"/>
        </w:rPr>
        <w:pict w14:anchorId="52EABB72">
          <v:group id="_x0000_s2080" style="position:absolute;left:0;text-align:left;margin-left:241.9pt;margin-top:13.15pt;width:3.5pt;height:0;z-index:-251661824;mso-position-horizontal-relative:page" coordorigin="4838,263" coordsize="70,0">
            <v:shape id="_x0000_s2081" style="position:absolute;left:4838;top:263;width:70;height:0" coordorigin="4838,263" coordsize="70,0" path="m4838,263r70,e" filled="f" strokeweight=".14042mm">
              <v:path arrowok="t"/>
            </v:shape>
            <w10:wrap anchorx="page"/>
          </v:group>
        </w:pict>
      </w:r>
      <w:r w:rsidRPr="00383AE2">
        <w:rPr>
          <w:rFonts w:asciiTheme="minorBidi" w:hAnsiTheme="minorBidi" w:cstheme="minorBidi"/>
          <w:u w:val="single"/>
        </w:rPr>
        <w:pict w14:anchorId="1225E0BB">
          <v:group id="_x0000_s2078" style="position:absolute;left:0;text-align:left;margin-left:264.3pt;margin-top:13.15pt;width:3.5pt;height:0;z-index:-251660800;mso-position-horizontal-relative:page" coordorigin="5286,263" coordsize="70,0">
            <v:shape id="_x0000_s2079" style="position:absolute;left:5286;top:263;width:70;height:0" coordorigin="5286,263" coordsize="70,0" path="m5286,263r71,e" filled="f" strokeweight=".14042mm">
              <v:path arrowok="t"/>
            </v:shape>
            <w10:wrap anchorx="page"/>
          </v:group>
        </w:pict>
      </w:r>
      <w:r w:rsidR="00383AE2" w:rsidRPr="00383AE2">
        <w:rPr>
          <w:rFonts w:asciiTheme="minorBidi" w:eastAsia="TeXGyreHeros" w:hAnsiTheme="minorBidi" w:cstheme="minorBidi"/>
          <w:b/>
          <w:w w:val="99"/>
          <w:position w:val="1"/>
          <w:sz w:val="22"/>
          <w:szCs w:val="22"/>
          <w:u w:val="single"/>
        </w:rPr>
        <w:t>Bachelor’s</w:t>
      </w:r>
      <w:r w:rsidR="00383AE2" w:rsidRPr="00383AE2">
        <w:rPr>
          <w:rFonts w:asciiTheme="minorBidi" w:eastAsia="TeXGyreHeros" w:hAnsiTheme="minorBidi" w:cstheme="minorBidi"/>
          <w:b/>
          <w:position w:val="1"/>
          <w:sz w:val="22"/>
          <w:szCs w:val="22"/>
          <w:u w:val="single"/>
        </w:rPr>
        <w:t xml:space="preserve"> </w:t>
      </w:r>
      <w:r w:rsidR="00383AE2" w:rsidRPr="00383AE2">
        <w:rPr>
          <w:rFonts w:asciiTheme="minorBidi" w:eastAsia="TeXGyreHeros" w:hAnsiTheme="minorBidi" w:cstheme="minorBidi"/>
          <w:b/>
          <w:w w:val="99"/>
          <w:position w:val="1"/>
          <w:sz w:val="22"/>
          <w:szCs w:val="22"/>
          <w:u w:val="single"/>
        </w:rPr>
        <w:t>degree</w:t>
      </w:r>
      <w:r w:rsidR="00383AE2" w:rsidRPr="00383AE2">
        <w:rPr>
          <w:rFonts w:asciiTheme="minorBidi" w:eastAsia="TeXGyreHeros" w:hAnsiTheme="minorBidi" w:cstheme="minorBidi"/>
          <w:b/>
          <w:position w:val="1"/>
          <w:sz w:val="22"/>
          <w:szCs w:val="22"/>
          <w:u w:val="single"/>
        </w:rPr>
        <w:t xml:space="preserve"> </w:t>
      </w:r>
      <w:r w:rsidR="00383AE2" w:rsidRPr="00383AE2">
        <w:rPr>
          <w:rFonts w:asciiTheme="minorBidi" w:eastAsia="TeXGyreHeros" w:hAnsiTheme="minorBidi" w:cstheme="minorBidi"/>
          <w:b/>
          <w:w w:val="99"/>
          <w:position w:val="1"/>
          <w:sz w:val="22"/>
          <w:szCs w:val="22"/>
          <w:u w:val="single"/>
        </w:rPr>
        <w:t>in</w:t>
      </w:r>
      <w:r w:rsidR="00383AE2" w:rsidRPr="00383AE2">
        <w:rPr>
          <w:rFonts w:asciiTheme="minorBidi" w:eastAsia="TeXGyreHeros" w:hAnsiTheme="minorBidi" w:cstheme="minorBidi"/>
          <w:b/>
          <w:position w:val="1"/>
          <w:sz w:val="22"/>
          <w:szCs w:val="22"/>
          <w:u w:val="single"/>
        </w:rPr>
        <w:t xml:space="preserve"> </w:t>
      </w:r>
      <w:r w:rsidR="00383AE2" w:rsidRPr="00383AE2">
        <w:rPr>
          <w:rFonts w:asciiTheme="minorBidi" w:eastAsia="TeXGyreHeros" w:hAnsiTheme="minorBidi" w:cstheme="minorBidi"/>
          <w:b/>
          <w:w w:val="99"/>
          <w:position w:val="1"/>
          <w:sz w:val="22"/>
          <w:szCs w:val="22"/>
          <w:u w:val="single"/>
        </w:rPr>
        <w:t>computer science and information</w:t>
      </w:r>
      <w:r w:rsidR="00383AE2" w:rsidRPr="00383AE2">
        <w:rPr>
          <w:rFonts w:asciiTheme="minorBidi" w:eastAsia="TeXGyreHeros" w:hAnsiTheme="minorBidi" w:cstheme="minorBidi"/>
          <w:b/>
          <w:w w:val="99"/>
          <w:position w:val="1"/>
          <w:sz w:val="22"/>
          <w:szCs w:val="22"/>
        </w:rPr>
        <w:t xml:space="preserve">  </w:t>
      </w:r>
      <w:r w:rsidR="00383AE2">
        <w:rPr>
          <w:rFonts w:asciiTheme="minorBidi" w:eastAsia="TeXGyreHeros" w:hAnsiTheme="minorBidi" w:cstheme="minorBidi"/>
          <w:b/>
          <w:w w:val="99"/>
          <w:position w:val="1"/>
          <w:sz w:val="22"/>
          <w:szCs w:val="22"/>
        </w:rPr>
        <w:t xml:space="preserve">          </w:t>
      </w:r>
      <w:r w:rsidR="00383AE2" w:rsidRPr="00383AE2">
        <w:rPr>
          <w:rFonts w:asciiTheme="minorBidi" w:eastAsia="TeXGyreHeros" w:hAnsiTheme="minorBidi" w:cstheme="minorBidi"/>
          <w:color w:val="7F7F7F"/>
          <w:w w:val="99"/>
          <w:position w:val="1"/>
        </w:rPr>
        <w:t xml:space="preserve">                                  </w:t>
      </w:r>
      <w:r w:rsidR="00383AE2" w:rsidRPr="00383AE2">
        <w:rPr>
          <w:rFonts w:asciiTheme="minorBidi" w:eastAsia="TeXGyreHeros" w:hAnsiTheme="minorBidi" w:cstheme="minorBidi"/>
          <w:color w:val="7F7F7F"/>
          <w:w w:val="99"/>
          <w:position w:val="1"/>
        </w:rPr>
        <w:t>Sept.</w:t>
      </w:r>
      <w:r w:rsidR="00383AE2" w:rsidRPr="00383AE2">
        <w:rPr>
          <w:rFonts w:asciiTheme="minorBidi" w:eastAsia="TeXGyreHeros" w:hAnsiTheme="minorBidi" w:cstheme="minorBidi"/>
          <w:color w:val="7F7F7F"/>
          <w:position w:val="1"/>
        </w:rPr>
        <w:t xml:space="preserve"> </w:t>
      </w:r>
      <w:r w:rsidR="00383AE2" w:rsidRPr="00383AE2">
        <w:rPr>
          <w:rFonts w:asciiTheme="minorBidi" w:eastAsia="TeXGyreHeros" w:hAnsiTheme="minorBidi" w:cstheme="minorBidi"/>
          <w:color w:val="7F7F7F"/>
          <w:w w:val="99"/>
          <w:position w:val="1"/>
        </w:rPr>
        <w:t>2018</w:t>
      </w:r>
      <w:r w:rsidR="00383AE2" w:rsidRPr="00383AE2">
        <w:rPr>
          <w:rFonts w:asciiTheme="minorBidi" w:eastAsia="TeXGyreHeros" w:hAnsiTheme="minorBidi" w:cstheme="minorBidi"/>
          <w:color w:val="7F7F7F"/>
          <w:position w:val="1"/>
        </w:rPr>
        <w:t xml:space="preserve"> </w:t>
      </w:r>
      <w:r w:rsidR="00383AE2" w:rsidRPr="00383AE2">
        <w:rPr>
          <w:rFonts w:asciiTheme="minorBidi" w:eastAsia="TeXGyreHeros" w:hAnsiTheme="minorBidi" w:cstheme="minorBidi"/>
          <w:color w:val="7F7F7F"/>
          <w:w w:val="99"/>
          <w:position w:val="1"/>
        </w:rPr>
        <w:t>–</w:t>
      </w:r>
      <w:r w:rsidR="00383AE2" w:rsidRPr="00383AE2">
        <w:rPr>
          <w:rFonts w:asciiTheme="minorBidi" w:eastAsia="TeXGyreHeros" w:hAnsiTheme="minorBidi" w:cstheme="minorBidi"/>
          <w:color w:val="7F7F7F"/>
          <w:position w:val="1"/>
        </w:rPr>
        <w:t xml:space="preserve"> </w:t>
      </w:r>
      <w:r w:rsidR="00383AE2" w:rsidRPr="00383AE2">
        <w:rPr>
          <w:rFonts w:asciiTheme="minorBidi" w:eastAsia="TeXGyreHeros" w:hAnsiTheme="minorBidi" w:cstheme="minorBidi"/>
          <w:color w:val="7F7F7F"/>
          <w:w w:val="99"/>
          <w:position w:val="1"/>
        </w:rPr>
        <w:t>Jul.</w:t>
      </w:r>
      <w:r w:rsidR="00383AE2" w:rsidRPr="00383AE2">
        <w:rPr>
          <w:rFonts w:asciiTheme="minorBidi" w:eastAsia="TeXGyreHeros" w:hAnsiTheme="minorBidi" w:cstheme="minorBidi"/>
          <w:color w:val="7F7F7F"/>
          <w:position w:val="1"/>
        </w:rPr>
        <w:t xml:space="preserve"> </w:t>
      </w:r>
      <w:r w:rsidR="00383AE2" w:rsidRPr="00383AE2">
        <w:rPr>
          <w:rFonts w:asciiTheme="minorBidi" w:eastAsia="TeXGyreHeros" w:hAnsiTheme="minorBidi" w:cstheme="minorBidi"/>
          <w:color w:val="7F7F7F"/>
          <w:w w:val="99"/>
          <w:position w:val="1"/>
        </w:rPr>
        <w:t>2022</w:t>
      </w:r>
      <w:r w:rsidR="00383AE2" w:rsidRPr="00383AE2">
        <w:rPr>
          <w:rFonts w:asciiTheme="minorBidi" w:eastAsia="TeXGyreHeros" w:hAnsiTheme="minorBidi" w:cstheme="minorBidi"/>
          <w:b/>
          <w:w w:val="99"/>
          <w:position w:val="1"/>
          <w:sz w:val="22"/>
          <w:szCs w:val="22"/>
        </w:rPr>
        <w:t xml:space="preserve">                            </w:t>
      </w:r>
      <w:r w:rsidRPr="00383AE2">
        <w:rPr>
          <w:rFonts w:asciiTheme="minorBidi" w:eastAsia="TeXGyreHeros" w:hAnsiTheme="minorBidi" w:cstheme="minorBidi"/>
          <w:b/>
          <w:position w:val="1"/>
          <w:sz w:val="22"/>
          <w:szCs w:val="22"/>
        </w:rPr>
        <w:t xml:space="preserve">                                         </w:t>
      </w:r>
    </w:p>
    <w:p w14:paraId="1B512290" w14:textId="0BD1090B" w:rsidR="00A0702E" w:rsidRDefault="00000000" w:rsidP="00383AE2">
      <w:pPr>
        <w:ind w:left="450" w:hanging="360"/>
        <w:jc w:val="both"/>
        <w:rPr>
          <w:rFonts w:asciiTheme="minorBidi" w:eastAsia="TeXGyreHeros" w:hAnsiTheme="minorBidi" w:cstheme="minorBidi"/>
          <w:w w:val="99"/>
          <w:sz w:val="22"/>
          <w:szCs w:val="22"/>
        </w:rPr>
      </w:pPr>
      <w:r w:rsidRPr="006D3AD1">
        <w:rPr>
          <w:rFonts w:asciiTheme="minorBidi" w:eastAsia="TeXGyreHeros" w:hAnsiTheme="minorBidi" w:cstheme="minorBidi"/>
          <w:w w:val="99"/>
          <w:sz w:val="22"/>
          <w:szCs w:val="22"/>
        </w:rPr>
        <w:t xml:space="preserve">Faculty of </w:t>
      </w:r>
      <w:r w:rsidR="006D3AD1" w:rsidRPr="006D3AD1">
        <w:rPr>
          <w:rFonts w:asciiTheme="minorBidi" w:eastAsia="TeXGyreHeros" w:hAnsiTheme="minorBidi" w:cstheme="minorBidi"/>
          <w:w w:val="99"/>
          <w:sz w:val="22"/>
          <w:szCs w:val="22"/>
        </w:rPr>
        <w:t xml:space="preserve">Computers and </w:t>
      </w:r>
      <w:r w:rsidR="006D3AD1" w:rsidRPr="006D3AD1">
        <w:rPr>
          <w:rFonts w:asciiTheme="minorBidi" w:eastAsia="TeXGyreHeros" w:hAnsiTheme="minorBidi" w:cstheme="minorBidi"/>
          <w:w w:val="99"/>
          <w:sz w:val="22"/>
          <w:szCs w:val="22"/>
        </w:rPr>
        <w:t>A</w:t>
      </w:r>
      <w:r w:rsidR="006D3AD1" w:rsidRPr="006D3AD1">
        <w:rPr>
          <w:rFonts w:asciiTheme="minorBidi" w:eastAsia="TeXGyreHeros" w:hAnsiTheme="minorBidi" w:cstheme="minorBidi"/>
          <w:w w:val="99"/>
          <w:sz w:val="22"/>
          <w:szCs w:val="22"/>
        </w:rPr>
        <w:t xml:space="preserve">rtificial </w:t>
      </w:r>
      <w:r w:rsidR="006D3AD1" w:rsidRPr="006D3AD1">
        <w:rPr>
          <w:rFonts w:asciiTheme="minorBidi" w:eastAsia="TeXGyreHeros" w:hAnsiTheme="minorBidi" w:cstheme="minorBidi"/>
          <w:w w:val="99"/>
          <w:sz w:val="22"/>
          <w:szCs w:val="22"/>
        </w:rPr>
        <w:t>I</w:t>
      </w:r>
      <w:r w:rsidR="006D3AD1" w:rsidRPr="006D3AD1">
        <w:rPr>
          <w:rFonts w:asciiTheme="minorBidi" w:eastAsia="TeXGyreHeros" w:hAnsiTheme="minorBidi" w:cstheme="minorBidi"/>
          <w:w w:val="99"/>
          <w:sz w:val="22"/>
          <w:szCs w:val="22"/>
        </w:rPr>
        <w:t>ntelligence</w:t>
      </w:r>
      <w:r w:rsidRPr="006D3AD1">
        <w:rPr>
          <w:rFonts w:asciiTheme="minorBidi" w:eastAsia="TeXGyreHeros" w:hAnsiTheme="minorBidi" w:cstheme="minorBidi"/>
          <w:w w:val="99"/>
          <w:sz w:val="22"/>
          <w:szCs w:val="22"/>
        </w:rPr>
        <w:t xml:space="preserve">, </w:t>
      </w:r>
      <w:r w:rsidR="006D3AD1" w:rsidRPr="006D3AD1">
        <w:rPr>
          <w:rFonts w:asciiTheme="minorBidi" w:eastAsia="TeXGyreHeros" w:hAnsiTheme="minorBidi" w:cstheme="minorBidi"/>
          <w:w w:val="99"/>
          <w:sz w:val="22"/>
          <w:szCs w:val="22"/>
        </w:rPr>
        <w:t>B</w:t>
      </w:r>
      <w:r w:rsidR="006D3AD1" w:rsidRPr="006D3AD1">
        <w:rPr>
          <w:rFonts w:asciiTheme="minorBidi" w:eastAsia="TeXGyreHeros" w:hAnsiTheme="minorBidi" w:cstheme="minorBidi"/>
          <w:w w:val="99"/>
          <w:sz w:val="22"/>
          <w:szCs w:val="22"/>
        </w:rPr>
        <w:t xml:space="preserve">enha </w:t>
      </w:r>
      <w:r w:rsidRPr="006D3AD1">
        <w:rPr>
          <w:rFonts w:asciiTheme="minorBidi" w:eastAsia="TeXGyreHeros" w:hAnsiTheme="minorBidi" w:cstheme="minorBidi"/>
          <w:w w:val="99"/>
          <w:sz w:val="22"/>
          <w:szCs w:val="22"/>
        </w:rPr>
        <w:t>University</w:t>
      </w:r>
    </w:p>
    <w:p w14:paraId="62395AA9" w14:textId="77777777" w:rsidR="00383AE2" w:rsidRPr="006D3AD1" w:rsidRDefault="00383AE2" w:rsidP="00383AE2">
      <w:pPr>
        <w:ind w:left="450" w:hanging="360"/>
        <w:jc w:val="both"/>
        <w:rPr>
          <w:rFonts w:asciiTheme="minorBidi" w:eastAsia="TeXGyreHeros" w:hAnsiTheme="minorBidi" w:cstheme="minorBidi"/>
          <w:w w:val="99"/>
          <w:sz w:val="22"/>
          <w:szCs w:val="22"/>
        </w:rPr>
      </w:pPr>
    </w:p>
    <w:p w14:paraId="12A7B952" w14:textId="77777777" w:rsidR="00A0702E" w:rsidRPr="006D3AD1" w:rsidRDefault="00000000" w:rsidP="006D3AD1">
      <w:pPr>
        <w:ind w:left="450" w:hanging="360"/>
        <w:jc w:val="both"/>
        <w:rPr>
          <w:rFonts w:asciiTheme="minorBidi" w:eastAsia="TeXGyreHeros" w:hAnsiTheme="minorBidi" w:cstheme="minorBidi"/>
          <w:w w:val="99"/>
          <w:sz w:val="22"/>
          <w:szCs w:val="22"/>
        </w:rPr>
      </w:pPr>
      <w:r w:rsidRPr="006D3AD1">
        <w:rPr>
          <w:rFonts w:asciiTheme="minorBidi" w:eastAsia="TeXGyreHeros" w:hAnsiTheme="minorBidi" w:cstheme="minorBidi"/>
          <w:w w:val="99"/>
          <w:sz w:val="22"/>
          <w:szCs w:val="22"/>
        </w:rPr>
        <w:t xml:space="preserve">•    Coursework: (Data Structures, Algorithms, Databases, Software Engineering, Operating Systems, ..., </w:t>
      </w:r>
      <w:proofErr w:type="spellStart"/>
      <w:r w:rsidRPr="006D3AD1">
        <w:rPr>
          <w:rFonts w:asciiTheme="minorBidi" w:eastAsia="TeXGyreHeros" w:hAnsiTheme="minorBidi" w:cstheme="minorBidi"/>
          <w:w w:val="99"/>
          <w:sz w:val="22"/>
          <w:szCs w:val="22"/>
        </w:rPr>
        <w:t>etc</w:t>
      </w:r>
      <w:proofErr w:type="spellEnd"/>
      <w:r w:rsidRPr="006D3AD1">
        <w:rPr>
          <w:rFonts w:asciiTheme="minorBidi" w:eastAsia="TeXGyreHeros" w:hAnsiTheme="minorBidi" w:cstheme="minorBidi"/>
          <w:w w:val="99"/>
          <w:sz w:val="22"/>
          <w:szCs w:val="22"/>
        </w:rPr>
        <w:t>)</w:t>
      </w:r>
    </w:p>
    <w:p w14:paraId="3125D0FC" w14:textId="77777777" w:rsidR="00A0702E" w:rsidRPr="00921A00" w:rsidRDefault="00A0702E">
      <w:pPr>
        <w:spacing w:line="200" w:lineRule="exact"/>
        <w:rPr>
          <w:rFonts w:asciiTheme="minorBidi" w:hAnsiTheme="minorBidi" w:cstheme="minorBidi"/>
        </w:rPr>
      </w:pPr>
    </w:p>
    <w:p w14:paraId="12CF11AA" w14:textId="0E59E660" w:rsidR="00A0702E" w:rsidRPr="00921A00" w:rsidRDefault="00000000">
      <w:pPr>
        <w:spacing w:line="260" w:lineRule="exact"/>
        <w:ind w:left="100"/>
        <w:rPr>
          <w:rFonts w:asciiTheme="minorBidi" w:eastAsia="TeXGyreHeros" w:hAnsiTheme="minorBidi" w:cstheme="minorBidi"/>
          <w:sz w:val="22"/>
          <w:szCs w:val="22"/>
        </w:rPr>
      </w:pPr>
      <w:r w:rsidRPr="00921A00">
        <w:rPr>
          <w:rFonts w:asciiTheme="minorBidi" w:hAnsiTheme="minorBidi" w:cstheme="minorBidi"/>
        </w:rPr>
        <w:pict w14:anchorId="6EF6B18F">
          <v:group id="_x0000_s2072" style="position:absolute;left:0;text-align:left;margin-left:78.95pt;margin-top:13.15pt;width:3.5pt;height:0;z-index:-251657728;mso-position-horizontal-relative:page" coordorigin="1579,263" coordsize="70,0">
            <v:shape id="_x0000_s2073" style="position:absolute;left:1579;top:263;width:70;height:0" coordorigin="1579,263" coordsize="70,0" path="m1579,263r70,e" filled="f" strokeweight=".14042mm">
              <v:path arrowok="t"/>
            </v:shape>
            <w10:wrap anchorx="page"/>
          </v:group>
        </w:pict>
      </w:r>
      <w:r w:rsidRPr="00921A00">
        <w:rPr>
          <w:rFonts w:asciiTheme="minorBidi" w:hAnsiTheme="minorBidi" w:cstheme="minorBidi"/>
        </w:rPr>
        <w:pict w14:anchorId="0906ABF2">
          <v:group id="_x0000_s2070" style="position:absolute;left:0;text-align:left;margin-left:183.7pt;margin-top:13.15pt;width:3.5pt;height:0;z-index:-251656704;mso-position-horizontal-relative:page" coordorigin="3674,263" coordsize="70,0">
            <v:shape id="_x0000_s2071" style="position:absolute;left:3674;top:263;width:70;height:0" coordorigin="3674,263" coordsize="70,0" path="m3674,263r70,e" filled="f" strokeweight=".14042mm">
              <v:path arrowok="t"/>
            </v:shape>
            <w10:wrap anchorx="page"/>
          </v:group>
        </w:pict>
      </w:r>
      <w:r w:rsidRPr="00921A00">
        <w:rPr>
          <w:rFonts w:asciiTheme="minorBidi" w:hAnsiTheme="minorBidi" w:cstheme="minorBidi"/>
        </w:rPr>
        <w:pict w14:anchorId="5FFF1317">
          <v:group id="_x0000_s2068" style="position:absolute;left:0;text-align:left;margin-left:229.1pt;margin-top:13.15pt;width:3.5pt;height:0;z-index:-251655680;mso-position-horizontal-relative:page" coordorigin="4582,263" coordsize="70,0">
            <v:shape id="_x0000_s2069" style="position:absolute;left:4582;top:263;width:70;height:0" coordorigin="4582,263" coordsize="70,0" path="m4582,263r70,e" filled="f" strokeweight=".14042mm">
              <v:path arrowok="t"/>
            </v:shape>
            <w10:wrap anchorx="page"/>
          </v:group>
        </w:pict>
      </w:r>
      <w:r w:rsidRPr="00921A00">
        <w:rPr>
          <w:rFonts w:asciiTheme="minorBidi" w:hAnsiTheme="minorBidi" w:cstheme="minorBidi"/>
        </w:rPr>
        <w:pict w14:anchorId="578C51B0">
          <v:group id="_x0000_s2066" style="position:absolute;left:0;text-align:left;margin-left:256.95pt;margin-top:13.15pt;width:3.5pt;height:0;z-index:-251654656;mso-position-horizontal-relative:page" coordorigin="5139,263" coordsize="70,0">
            <v:shape id="_x0000_s2067" style="position:absolute;left:5139;top:263;width:70;height:0" coordorigin="5139,263" coordsize="70,0" path="m5139,263r70,e" filled="f" strokeweight=".14042mm">
              <v:path arrowok="t"/>
            </v:shape>
            <w10:wrap anchorx="page"/>
          </v:group>
        </w:pict>
      </w:r>
      <w:r w:rsidRPr="00921A00">
        <w:rPr>
          <w:rFonts w:asciiTheme="minorBidi" w:eastAsia="TeXGyreHeros" w:hAnsiTheme="minorBidi" w:cstheme="minorBidi"/>
          <w:b/>
          <w:w w:val="99"/>
          <w:position w:val="-1"/>
          <w:sz w:val="22"/>
          <w:szCs w:val="22"/>
          <w:u w:val="single" w:color="000000"/>
        </w:rPr>
        <w:t>National</w:t>
      </w:r>
      <w:r w:rsidRPr="00921A00">
        <w:rPr>
          <w:rFonts w:asciiTheme="minorBidi" w:eastAsia="TeXGyreHeros" w:hAnsiTheme="minorBidi" w:cstheme="minorBidi"/>
          <w:b/>
          <w:position w:val="-1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b/>
          <w:w w:val="99"/>
          <w:position w:val="-1"/>
          <w:sz w:val="22"/>
          <w:szCs w:val="22"/>
          <w:u w:val="single" w:color="000000"/>
        </w:rPr>
        <w:t>Telecommunication</w:t>
      </w:r>
      <w:r w:rsidRPr="00921A00">
        <w:rPr>
          <w:rFonts w:asciiTheme="minorBidi" w:eastAsia="TeXGyreHeros" w:hAnsiTheme="minorBidi" w:cstheme="minorBidi"/>
          <w:b/>
          <w:position w:val="-1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b/>
          <w:w w:val="99"/>
          <w:position w:val="-1"/>
          <w:sz w:val="22"/>
          <w:szCs w:val="22"/>
          <w:u w:val="single" w:color="000000"/>
        </w:rPr>
        <w:t>Institute</w:t>
      </w:r>
      <w:r w:rsidRPr="00921A00">
        <w:rPr>
          <w:rFonts w:asciiTheme="minorBidi" w:eastAsia="TeXGyreHeros" w:hAnsiTheme="minorBidi" w:cstheme="minorBidi"/>
          <w:b/>
          <w:position w:val="-1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b/>
          <w:w w:val="99"/>
          <w:position w:val="-1"/>
          <w:sz w:val="22"/>
          <w:szCs w:val="22"/>
          <w:u w:val="single" w:color="000000"/>
        </w:rPr>
        <w:t>(NT</w:t>
      </w:r>
      <w:r w:rsidR="006D3AD1">
        <w:rPr>
          <w:rFonts w:asciiTheme="minorBidi" w:eastAsia="TeXGyreHeros" w:hAnsiTheme="minorBidi" w:cstheme="minorBidi"/>
          <w:b/>
          <w:w w:val="99"/>
          <w:position w:val="-1"/>
          <w:sz w:val="22"/>
          <w:szCs w:val="22"/>
          <w:u w:val="single" w:color="000000"/>
        </w:rPr>
        <w:t>I</w:t>
      </w:r>
      <w:r w:rsidRPr="00921A00">
        <w:rPr>
          <w:rFonts w:asciiTheme="minorBidi" w:eastAsia="TeXGyreHeros" w:hAnsiTheme="minorBidi" w:cstheme="minorBidi"/>
          <w:b/>
          <w:w w:val="99"/>
          <w:position w:val="-1"/>
          <w:sz w:val="22"/>
          <w:szCs w:val="22"/>
          <w:u w:val="single" w:color="000000"/>
        </w:rPr>
        <w:t>)</w:t>
      </w:r>
    </w:p>
    <w:p w14:paraId="2CE5707D" w14:textId="77777777" w:rsidR="00A0702E" w:rsidRPr="00921A00" w:rsidRDefault="00A0702E">
      <w:pPr>
        <w:spacing w:before="18" w:line="220" w:lineRule="exact"/>
        <w:rPr>
          <w:rFonts w:asciiTheme="minorBidi" w:hAnsiTheme="minorBidi" w:cstheme="minorBidi"/>
          <w:sz w:val="22"/>
          <w:szCs w:val="22"/>
        </w:rPr>
      </w:pPr>
    </w:p>
    <w:p w14:paraId="022859A3" w14:textId="749F7A30" w:rsidR="00383AE2" w:rsidRDefault="00000000" w:rsidP="00383AE2">
      <w:pPr>
        <w:spacing w:line="280" w:lineRule="exact"/>
        <w:ind w:left="133"/>
        <w:rPr>
          <w:rFonts w:asciiTheme="minorBidi" w:eastAsia="TeXGyreHeros" w:hAnsiTheme="minorBidi" w:cstheme="minorBidi"/>
          <w:b/>
          <w:w w:val="99"/>
          <w:position w:val="1"/>
        </w:rPr>
      </w:pPr>
      <w:r w:rsidRPr="00921A00">
        <w:rPr>
          <w:rFonts w:asciiTheme="minorBidi" w:hAnsiTheme="minorBidi" w:cstheme="minorBidi"/>
          <w:w w:val="99"/>
          <w:position w:val="3"/>
          <w:sz w:val="12"/>
          <w:szCs w:val="12"/>
        </w:rPr>
        <w:t>•</w:t>
      </w:r>
      <w:r w:rsidRPr="00921A00">
        <w:rPr>
          <w:rFonts w:asciiTheme="minorBidi" w:hAnsiTheme="minorBidi" w:cstheme="minorBidi"/>
          <w:position w:val="3"/>
          <w:sz w:val="12"/>
          <w:szCs w:val="12"/>
        </w:rPr>
        <w:t xml:space="preserve">    </w:t>
      </w:r>
      <w:r w:rsidRPr="00921A00">
        <w:rPr>
          <w:rFonts w:asciiTheme="minorBidi" w:eastAsia="TeXGyreHeros" w:hAnsiTheme="minorBidi" w:cstheme="minorBidi"/>
          <w:b/>
          <w:w w:val="99"/>
          <w:position w:val="1"/>
        </w:rPr>
        <w:t>Frontend</w:t>
      </w:r>
      <w:r w:rsidRPr="00921A00">
        <w:rPr>
          <w:rFonts w:asciiTheme="minorBidi" w:eastAsia="TeXGyreHeros" w:hAnsiTheme="minorBidi" w:cstheme="minorBidi"/>
          <w:w w:val="99"/>
          <w:position w:val="1"/>
        </w:rPr>
        <w:t>:</w:t>
      </w:r>
      <w:r w:rsidRPr="00921A00">
        <w:rPr>
          <w:rFonts w:asciiTheme="minorBidi" w:eastAsia="TeXGyreHeros" w:hAnsiTheme="minorBidi" w:cstheme="minorBidi"/>
          <w:position w:val="1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position w:val="1"/>
        </w:rPr>
        <w:t>Web</w:t>
      </w:r>
      <w:r w:rsidRPr="00921A00">
        <w:rPr>
          <w:rFonts w:asciiTheme="minorBidi" w:eastAsia="TeXGyreHeros" w:hAnsiTheme="minorBidi" w:cstheme="minorBidi"/>
          <w:position w:val="1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position w:val="1"/>
        </w:rPr>
        <w:t>Design</w:t>
      </w:r>
      <w:r w:rsidRPr="00921A00">
        <w:rPr>
          <w:rFonts w:asciiTheme="minorBidi" w:eastAsia="TeXGyreHeros" w:hAnsiTheme="minorBidi" w:cstheme="minorBidi"/>
          <w:position w:val="1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position w:val="1"/>
        </w:rPr>
        <w:t>(HTML-CSS-JavaScript)</w:t>
      </w:r>
      <w:r w:rsidRPr="00921A00">
        <w:rPr>
          <w:rFonts w:asciiTheme="minorBidi" w:eastAsia="TeXGyreHeros" w:hAnsiTheme="minorBidi" w:cstheme="minorBidi"/>
          <w:b/>
          <w:w w:val="99"/>
          <w:position w:val="1"/>
        </w:rPr>
        <w:t>.</w:t>
      </w:r>
      <w:r w:rsidRPr="00921A00">
        <w:rPr>
          <w:rFonts w:asciiTheme="minorBidi" w:eastAsia="TeXGyreHeros" w:hAnsiTheme="minorBidi" w:cstheme="minorBidi"/>
          <w:b/>
          <w:position w:val="1"/>
        </w:rPr>
        <w:t xml:space="preserve">     </w:t>
      </w:r>
      <w:r w:rsidRPr="00921A00">
        <w:rPr>
          <w:rFonts w:asciiTheme="minorBidi" w:eastAsia="TeXGyreHeros" w:hAnsiTheme="minorBidi" w:cstheme="minorBidi"/>
          <w:b/>
          <w:w w:val="99"/>
          <w:position w:val="1"/>
        </w:rPr>
        <w:t>Backend</w:t>
      </w:r>
      <w:r w:rsidRPr="00921A00">
        <w:rPr>
          <w:rFonts w:asciiTheme="minorBidi" w:eastAsia="TeXGyreHeros" w:hAnsiTheme="minorBidi" w:cstheme="minorBidi"/>
          <w:w w:val="99"/>
          <w:position w:val="1"/>
        </w:rPr>
        <w:t>:</w:t>
      </w:r>
      <w:r w:rsidRPr="00921A00">
        <w:rPr>
          <w:rFonts w:asciiTheme="minorBidi" w:eastAsia="TeXGyreHeros" w:hAnsiTheme="minorBidi" w:cstheme="minorBidi"/>
          <w:position w:val="1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position w:val="1"/>
        </w:rPr>
        <w:t>Web</w:t>
      </w:r>
      <w:r w:rsidRPr="00921A00">
        <w:rPr>
          <w:rFonts w:asciiTheme="minorBidi" w:eastAsia="TeXGyreHeros" w:hAnsiTheme="minorBidi" w:cstheme="minorBidi"/>
          <w:position w:val="1"/>
        </w:rPr>
        <w:t xml:space="preserve"> </w:t>
      </w:r>
      <w:r w:rsidRPr="00921A00">
        <w:rPr>
          <w:rFonts w:asciiTheme="minorBidi" w:eastAsia="TeXGyreHeros" w:hAnsiTheme="minorBidi" w:cstheme="minorBidi"/>
          <w:w w:val="99"/>
          <w:position w:val="1"/>
        </w:rPr>
        <w:t>Development(NodeJS)</w:t>
      </w:r>
      <w:r w:rsidRPr="00921A00">
        <w:rPr>
          <w:rFonts w:asciiTheme="minorBidi" w:eastAsia="TeXGyreHeros" w:hAnsiTheme="minorBidi" w:cstheme="minorBidi"/>
          <w:b/>
          <w:w w:val="99"/>
          <w:position w:val="1"/>
        </w:rPr>
        <w:t>.</w:t>
      </w:r>
    </w:p>
    <w:p w14:paraId="4343D0C2" w14:textId="77777777" w:rsidR="00383AE2" w:rsidRPr="00383AE2" w:rsidRDefault="00383AE2" w:rsidP="00383AE2">
      <w:pPr>
        <w:spacing w:line="280" w:lineRule="exact"/>
        <w:ind w:left="133"/>
        <w:rPr>
          <w:rFonts w:asciiTheme="minorBidi" w:eastAsia="TeXGyreHeros" w:hAnsiTheme="minorBidi" w:cstheme="minorBidi"/>
          <w:b/>
          <w:w w:val="99"/>
          <w:position w:val="1"/>
        </w:rPr>
      </w:pPr>
    </w:p>
    <w:p w14:paraId="3A6C8F02" w14:textId="5A58224A" w:rsidR="00383AE2" w:rsidRPr="00383AE2" w:rsidRDefault="00383AE2" w:rsidP="00383AE2">
      <w:pPr>
        <w:spacing w:line="320" w:lineRule="exact"/>
        <w:ind w:left="100"/>
        <w:rPr>
          <w:rFonts w:asciiTheme="minorBidi" w:eastAsia="TeXGyreHeros" w:hAnsiTheme="minorBidi" w:cstheme="minorBidi"/>
          <w:b/>
          <w:w w:val="99"/>
          <w:position w:val="-1"/>
          <w:sz w:val="24"/>
          <w:szCs w:val="24"/>
        </w:rPr>
      </w:pPr>
      <w:r w:rsidRPr="00383AE2">
        <w:rPr>
          <w:rFonts w:asciiTheme="minorBidi" w:eastAsia="TeXGyreHeros" w:hAnsiTheme="minorBidi" w:cstheme="minorBidi"/>
          <w:b/>
          <w:w w:val="99"/>
          <w:position w:val="-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1460D534" wp14:editId="7148DCA4">
                <wp:simplePos x="0" y="0"/>
                <wp:positionH relativeFrom="page">
                  <wp:posOffset>457200</wp:posOffset>
                </wp:positionH>
                <wp:positionV relativeFrom="paragraph">
                  <wp:posOffset>244475</wp:posOffset>
                </wp:positionV>
                <wp:extent cx="6645910" cy="0"/>
                <wp:effectExtent l="19050" t="15875" r="21590" b="22225"/>
                <wp:wrapNone/>
                <wp:docPr id="92273735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0"/>
                          <a:chOff x="720" y="385"/>
                          <a:chExt cx="10466" cy="0"/>
                        </a:xfrm>
                      </wpg:grpSpPr>
                      <wps:wsp>
                        <wps:cNvPr id="519100842" name="Freeform 53"/>
                        <wps:cNvSpPr>
                          <a:spLocks/>
                        </wps:cNvSpPr>
                        <wps:spPr bwMode="auto">
                          <a:xfrm>
                            <a:off x="720" y="385"/>
                            <a:ext cx="10466" cy="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466"/>
                              <a:gd name="T2" fmla="+- 0 11186 720"/>
                              <a:gd name="T3" fmla="*/ T2 w 1046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66">
                                <a:moveTo>
                                  <a:pt x="0" y="0"/>
                                </a:moveTo>
                                <a:lnTo>
                                  <a:pt x="10466" y="0"/>
                                </a:lnTo>
                              </a:path>
                            </a:pathLst>
                          </a:custGeom>
                          <a:noFill/>
                          <a:ln w="26581">
                            <a:solidFill>
                              <a:srgbClr val="19191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5627E" id="Group 3" o:spid="_x0000_s1026" style="position:absolute;margin-left:36pt;margin-top:19.25pt;width:523.3pt;height:0;z-index:-251644416;mso-position-horizontal-relative:page" coordorigin="720,385" coordsize="1046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">
                <v:shape id="Freeform 53" o:spid="_x0000_s1027" style="position:absolute;left:720;top:385;width:10466;height:0;visibility:visible;mso-wrap-style:square;v-text-anchor:top" coordsize="104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" path="m,l10466,e" filled="f" strokecolor="#191919" strokeweight=".73836mm">
                  <v:path arrowok="t" o:connecttype="custom" o:connectlocs="0,0;10466,0" o:connectangles="0,0"/>
                </v:shape>
                <w10:wrap anchorx="page"/>
              </v:group>
            </w:pict>
          </mc:Fallback>
        </mc:AlternateContent>
      </w:r>
      <w:r w:rsidRPr="00383AE2">
        <w:rPr>
          <w:rFonts w:asciiTheme="minorBidi" w:eastAsia="TeXGyreHeros" w:hAnsiTheme="minorBidi" w:cstheme="minorBidi"/>
          <w:b/>
          <w:w w:val="99"/>
          <w:position w:val="-1"/>
          <w:sz w:val="24"/>
          <w:szCs w:val="24"/>
        </w:rPr>
        <w:t>Projects</w:t>
      </w:r>
    </w:p>
    <w:p w14:paraId="71B724CD" w14:textId="77777777" w:rsidR="00383AE2" w:rsidRPr="00383AE2" w:rsidRDefault="00383AE2" w:rsidP="00383AE2">
      <w:pPr>
        <w:spacing w:before="7"/>
        <w:jc w:val="both"/>
        <w:rPr>
          <w:rFonts w:asciiTheme="minorBidi" w:hAnsiTheme="minorBidi" w:cstheme="minorBidi"/>
          <w:sz w:val="22"/>
          <w:szCs w:val="22"/>
        </w:rPr>
      </w:pPr>
    </w:p>
    <w:p w14:paraId="1A0BCDF4" w14:textId="580FD29B" w:rsidR="00383AE2" w:rsidRPr="00383AE2" w:rsidRDefault="00383AE2" w:rsidP="00383AE2">
      <w:pPr>
        <w:ind w:left="180"/>
        <w:jc w:val="both"/>
        <w:rPr>
          <w:rFonts w:asciiTheme="minorBidi" w:eastAsia="TeXGyreHeros" w:hAnsiTheme="minorBidi" w:cstheme="minorBidi"/>
          <w:sz w:val="22"/>
          <w:szCs w:val="22"/>
        </w:rPr>
      </w:pPr>
      <w:r w:rsidRPr="00383AE2"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61DFE3EF" wp14:editId="5A6B3B26">
                <wp:simplePos x="0" y="0"/>
                <wp:positionH relativeFrom="page">
                  <wp:posOffset>1154430</wp:posOffset>
                </wp:positionH>
                <wp:positionV relativeFrom="paragraph">
                  <wp:posOffset>179070</wp:posOffset>
                </wp:positionV>
                <wp:extent cx="44450" cy="0"/>
                <wp:effectExtent l="11430" t="7620" r="10795" b="11430"/>
                <wp:wrapNone/>
                <wp:docPr id="3459774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0"/>
                          <a:chOff x="1818" y="282"/>
                          <a:chExt cx="70" cy="0"/>
                        </a:xfrm>
                      </wpg:grpSpPr>
                      <wps:wsp>
                        <wps:cNvPr id="963833363" name="Freeform 55"/>
                        <wps:cNvSpPr>
                          <a:spLocks/>
                        </wps:cNvSpPr>
                        <wps:spPr bwMode="auto">
                          <a:xfrm>
                            <a:off x="1818" y="282"/>
                            <a:ext cx="70" cy="0"/>
                          </a:xfrm>
                          <a:custGeom>
                            <a:avLst/>
                            <a:gdLst>
                              <a:gd name="T0" fmla="+- 0 1818 1818"/>
                              <a:gd name="T1" fmla="*/ T0 w 70"/>
                              <a:gd name="T2" fmla="+- 0 1889 1818"/>
                              <a:gd name="T3" fmla="*/ T2 w 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0">
                                <a:moveTo>
                                  <a:pt x="0" y="0"/>
                                </a:moveTo>
                                <a:lnTo>
                                  <a:pt x="7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9F8D3B" id="Group 2" o:spid="_x0000_s1026" style="position:absolute;margin-left:90.9pt;margin-top:14.1pt;width:3.5pt;height:0;z-index:-251643392;mso-position-horizontal-relative:page" coordorigin="1818,282" coordsize="7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">
                <v:shape id="Freeform 55" o:spid="_x0000_s1027" style="position:absolute;left:1818;top:282;width:70;height:0;visibility:visible;mso-wrap-style:square;v-text-anchor:top" coordsize="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" path="m,l71,e" filled="f" strokeweight=".14042mm">
                  <v:path arrowok="t" o:connecttype="custom" o:connectlocs="0,0;71,0" o:connectangles="0,0"/>
                </v:shape>
                <w10:wrap anchorx="page"/>
              </v:group>
            </w:pict>
          </mc:Fallback>
        </mc:AlternateContent>
      </w:r>
      <w:r w:rsidRPr="00383AE2"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653842EE" wp14:editId="117BFE62">
                <wp:simplePos x="0" y="0"/>
                <wp:positionH relativeFrom="page">
                  <wp:posOffset>1654810</wp:posOffset>
                </wp:positionH>
                <wp:positionV relativeFrom="paragraph">
                  <wp:posOffset>179070</wp:posOffset>
                </wp:positionV>
                <wp:extent cx="44450" cy="0"/>
                <wp:effectExtent l="6985" t="7620" r="5715" b="11430"/>
                <wp:wrapNone/>
                <wp:docPr id="70149768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0"/>
                          <a:chOff x="2606" y="282"/>
                          <a:chExt cx="70" cy="0"/>
                        </a:xfrm>
                      </wpg:grpSpPr>
                      <wps:wsp>
                        <wps:cNvPr id="1307503951" name="Freeform 57"/>
                        <wps:cNvSpPr>
                          <a:spLocks/>
                        </wps:cNvSpPr>
                        <wps:spPr bwMode="auto">
                          <a:xfrm>
                            <a:off x="2606" y="282"/>
                            <a:ext cx="70" cy="0"/>
                          </a:xfrm>
                          <a:custGeom>
                            <a:avLst/>
                            <a:gdLst>
                              <a:gd name="T0" fmla="+- 0 2606 2606"/>
                              <a:gd name="T1" fmla="*/ T0 w 70"/>
                              <a:gd name="T2" fmla="+- 0 2677 2606"/>
                              <a:gd name="T3" fmla="*/ T2 w 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0">
                                <a:moveTo>
                                  <a:pt x="0" y="0"/>
                                </a:moveTo>
                                <a:lnTo>
                                  <a:pt x="7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A13A60" id="Group 1" o:spid="_x0000_s1026" style="position:absolute;margin-left:130.3pt;margin-top:14.1pt;width:3.5pt;height:0;z-index:-251642368;mso-position-horizontal-relative:page" coordorigin="2606,282" coordsize="7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">
                <v:shape id="Freeform 57" o:spid="_x0000_s1027" style="position:absolute;left:2606;top:282;width:70;height:0;visibility:visible;mso-wrap-style:square;v-text-anchor:top" coordsize="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" path="m,l71,e" filled="f" strokeweight=".14042mm">
                  <v:path arrowok="t" o:connecttype="custom" o:connectlocs="0,0;71,0" o:connectangles="0,0"/>
                </v:shape>
                <w10:wrap anchorx="page"/>
              </v:group>
            </w:pict>
          </mc:Fallback>
        </mc:AlternateContent>
      </w:r>
      <w:hyperlink r:id="rId12">
        <w:r w:rsidRPr="00383AE2">
          <w:rPr>
            <w:rFonts w:asciiTheme="minorBidi" w:eastAsia="TeXGyreHeros" w:hAnsiTheme="minorBidi" w:cstheme="minorBidi"/>
            <w:b/>
            <w:w w:val="99"/>
            <w:sz w:val="22"/>
            <w:szCs w:val="22"/>
            <w:u w:val="single" w:color="000000"/>
          </w:rPr>
          <w:t>Alfa Aizoon</w:t>
        </w:r>
        <w:r w:rsidRPr="00383AE2">
          <w:rPr>
            <w:rFonts w:asciiTheme="minorBidi" w:eastAsia="TeXGyreHeros" w:hAnsiTheme="minorBidi" w:cstheme="minorBidi"/>
            <w:b/>
            <w:sz w:val="22"/>
            <w:szCs w:val="22"/>
          </w:rPr>
          <w:t xml:space="preserve"> </w:t>
        </w:r>
        <w:r w:rsidRPr="00383AE2">
          <w:rPr>
            <w:rFonts w:asciiTheme="minorBidi" w:eastAsia="TeXGyreHeros" w:hAnsiTheme="minorBidi" w:cstheme="minorBidi"/>
            <w:b/>
            <w:w w:val="99"/>
            <w:sz w:val="22"/>
            <w:szCs w:val="22"/>
            <w:u w:val="single" w:color="000000"/>
          </w:rPr>
          <w:t>School</w:t>
        </w:r>
        <w:r w:rsidRPr="00383AE2">
          <w:rPr>
            <w:rFonts w:asciiTheme="minorBidi" w:eastAsia="TeXGyreHeros" w:hAnsiTheme="minorBidi" w:cstheme="minorBidi"/>
            <w:b/>
            <w:sz w:val="22"/>
            <w:szCs w:val="22"/>
          </w:rPr>
          <w:t xml:space="preserve"> </w:t>
        </w:r>
        <w:r w:rsidRPr="00383AE2">
          <w:rPr>
            <w:rFonts w:asciiTheme="minorBidi" w:eastAsia="TeXGyreHeros" w:hAnsiTheme="minorBidi" w:cstheme="minorBidi"/>
            <w:b/>
            <w:w w:val="99"/>
            <w:sz w:val="22"/>
            <w:szCs w:val="22"/>
            <w:u w:val="single" w:color="000000"/>
          </w:rPr>
          <w:t>Website</w:t>
        </w:r>
        <w:r w:rsidRPr="00383AE2">
          <w:rPr>
            <w:rFonts w:asciiTheme="minorBidi" w:eastAsia="TeXGyreHeros" w:hAnsiTheme="minorBidi" w:cstheme="minorBidi"/>
            <w:b/>
            <w:sz w:val="22"/>
            <w:szCs w:val="22"/>
          </w:rPr>
          <w:t xml:space="preserve">  </w:t>
        </w:r>
        <w:r w:rsidRPr="00383AE2">
          <w:rPr>
            <w:rFonts w:asciiTheme="minorBidi" w:eastAsia="TeXGyreHeros" w:hAnsiTheme="minorBidi" w:cstheme="minorBidi"/>
            <w:w w:val="99"/>
            <w:sz w:val="22"/>
            <w:szCs w:val="22"/>
          </w:rPr>
          <w:t>(</w:t>
        </w:r>
        <w:r w:rsidRPr="00383AE2">
          <w:rPr>
            <w:rFonts w:asciiTheme="minorBidi" w:eastAsia="TeXGyreHeros" w:hAnsiTheme="minorBidi" w:cstheme="minorBidi"/>
            <w:i/>
            <w:w w:val="99"/>
            <w:sz w:val="22"/>
            <w:szCs w:val="22"/>
          </w:rPr>
          <w:t>Live</w:t>
        </w:r>
        <w:r w:rsidRPr="00383AE2">
          <w:rPr>
            <w:rFonts w:asciiTheme="minorBidi" w:eastAsia="TeXGyreHeros" w:hAnsiTheme="minorBidi" w:cstheme="minorBidi"/>
            <w:i/>
            <w:sz w:val="22"/>
            <w:szCs w:val="22"/>
          </w:rPr>
          <w:t xml:space="preserve"> </w:t>
        </w:r>
        <w:r w:rsidRPr="00383AE2">
          <w:rPr>
            <w:rFonts w:asciiTheme="minorBidi" w:eastAsia="TeXGyreHeros" w:hAnsiTheme="minorBidi" w:cstheme="minorBidi"/>
            <w:i/>
            <w:w w:val="99"/>
            <w:sz w:val="22"/>
            <w:szCs w:val="22"/>
          </w:rPr>
          <w:t>Demo</w:t>
        </w:r>
        <w:r w:rsidRPr="00383AE2">
          <w:rPr>
            <w:rFonts w:asciiTheme="minorBidi" w:eastAsia="TeXGyreHeros" w:hAnsiTheme="minorBidi" w:cstheme="minorBidi"/>
            <w:i/>
            <w:sz w:val="22"/>
            <w:szCs w:val="22"/>
          </w:rPr>
          <w:t xml:space="preserve">  </w:t>
        </w:r>
        <w:r w:rsidRPr="00383AE2">
          <w:rPr>
            <w:rFonts w:asciiTheme="minorBidi" w:hAnsiTheme="minorBidi" w:cstheme="minorBidi"/>
            <w:w w:val="99"/>
            <w:sz w:val="22"/>
            <w:szCs w:val="22"/>
          </w:rPr>
          <w:t>LINK</w:t>
        </w:r>
        <w:r w:rsidRPr="00383AE2">
          <w:rPr>
            <w:rFonts w:asciiTheme="minorBidi" w:eastAsia="TeXGyreHeros" w:hAnsiTheme="minorBidi" w:cstheme="minorBidi"/>
            <w:w w:val="99"/>
            <w:sz w:val="22"/>
            <w:szCs w:val="22"/>
          </w:rPr>
          <w:t>)</w:t>
        </w:r>
      </w:hyperlink>
    </w:p>
    <w:p w14:paraId="67F401D8" w14:textId="5C8D9C29" w:rsidR="00383AE2" w:rsidRPr="00383AE2" w:rsidRDefault="00383AE2" w:rsidP="00383AE2">
      <w:pPr>
        <w:spacing w:before="75"/>
        <w:ind w:left="398" w:right="57" w:hanging="185"/>
        <w:jc w:val="both"/>
        <w:rPr>
          <w:rFonts w:asciiTheme="minorBidi" w:eastAsia="TeXGyreHeros" w:hAnsiTheme="minorBidi" w:cstheme="minorBidi"/>
          <w:sz w:val="22"/>
          <w:szCs w:val="22"/>
        </w:rPr>
      </w:pPr>
      <w:r w:rsidRPr="00383AE2">
        <w:rPr>
          <w:rFonts w:asciiTheme="minorBidi" w:hAnsiTheme="minorBidi" w:cstheme="minorBidi"/>
          <w:w w:val="99"/>
          <w:position w:val="3"/>
          <w:sz w:val="22"/>
          <w:szCs w:val="22"/>
        </w:rPr>
        <w:t>•</w:t>
      </w:r>
      <w:r w:rsidRPr="00383AE2">
        <w:rPr>
          <w:rFonts w:asciiTheme="minorBidi" w:hAnsiTheme="minorBidi" w:cstheme="minorBidi"/>
          <w:position w:val="3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b/>
          <w:w w:val="99"/>
          <w:sz w:val="22"/>
          <w:szCs w:val="22"/>
        </w:rPr>
        <w:t>An</w:t>
      </w:r>
      <w:r w:rsidRPr="00383AE2">
        <w:rPr>
          <w:rFonts w:asciiTheme="minorBidi" w:eastAsia="TeXGyreHeros" w:hAnsiTheme="minorBidi" w:cstheme="minorBidi"/>
          <w:b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b/>
          <w:w w:val="99"/>
          <w:sz w:val="22"/>
          <w:szCs w:val="22"/>
        </w:rPr>
        <w:t>Educational</w:t>
      </w:r>
      <w:r w:rsidRPr="00383AE2">
        <w:rPr>
          <w:rFonts w:asciiTheme="minorBidi" w:eastAsia="TeXGyreHeros" w:hAnsiTheme="minorBidi" w:cstheme="minorBidi"/>
          <w:b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b/>
          <w:w w:val="99"/>
          <w:sz w:val="22"/>
          <w:szCs w:val="22"/>
        </w:rPr>
        <w:t>platform</w:t>
      </w:r>
      <w:r w:rsidRPr="00383AE2">
        <w:rPr>
          <w:rFonts w:asciiTheme="minorBidi" w:eastAsia="TeXGyreHeros" w:hAnsiTheme="minorBidi" w:cstheme="minorBidi"/>
          <w:b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provides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staff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and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student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management,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follows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up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with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parents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in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WhatsApp,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and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includes tutorials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of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studies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and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lessons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for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the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students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including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voice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notes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from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teachers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on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each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point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of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study.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 xml:space="preserve">and </w:t>
      </w: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>provides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>an admin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>dashboard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>for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>managing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>students,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>teachers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>and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>the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>contents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>and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>the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>dashboard.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>experience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>for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>users</w:t>
      </w:r>
      <w:r w:rsidRPr="00383AE2">
        <w:rPr>
          <w:rFonts w:asciiTheme="minorBidi" w:eastAsia="TeXGyreHeros" w:hAnsiTheme="minorBidi" w:cstheme="minorBidi"/>
          <w:b/>
          <w:w w:val="97"/>
          <w:sz w:val="22"/>
          <w:szCs w:val="22"/>
        </w:rPr>
        <w:t>.</w:t>
      </w:r>
    </w:p>
    <w:p w14:paraId="16F7B66E" w14:textId="77777777" w:rsidR="00383AE2" w:rsidRPr="00383AE2" w:rsidRDefault="00383AE2" w:rsidP="00383AE2">
      <w:pPr>
        <w:jc w:val="both"/>
        <w:rPr>
          <w:rFonts w:asciiTheme="minorBidi" w:hAnsiTheme="minorBidi" w:cstheme="minorBidi"/>
          <w:sz w:val="22"/>
          <w:szCs w:val="22"/>
        </w:rPr>
      </w:pPr>
    </w:p>
    <w:p w14:paraId="381E5036" w14:textId="7ECABC27" w:rsidR="00383AE2" w:rsidRPr="00383AE2" w:rsidRDefault="00383AE2" w:rsidP="00383AE2">
      <w:pPr>
        <w:ind w:left="213"/>
        <w:jc w:val="both"/>
        <w:rPr>
          <w:rFonts w:asciiTheme="minorBidi" w:eastAsia="TeXGyreHeros" w:hAnsiTheme="minorBidi" w:cstheme="minorBidi"/>
          <w:sz w:val="22"/>
          <w:szCs w:val="22"/>
        </w:rPr>
      </w:pPr>
      <w:r w:rsidRPr="00383AE2">
        <w:rPr>
          <w:rFonts w:asciiTheme="minorBidi" w:hAnsiTheme="minorBidi" w:cstheme="minorBidi"/>
          <w:w w:val="99"/>
          <w:position w:val="2"/>
          <w:sz w:val="22"/>
          <w:szCs w:val="22"/>
        </w:rPr>
        <w:t>•</w:t>
      </w:r>
      <w:r w:rsidRPr="00383AE2">
        <w:rPr>
          <w:rFonts w:asciiTheme="minorBidi" w:hAnsiTheme="minorBidi" w:cstheme="minorBidi"/>
          <w:position w:val="2"/>
          <w:sz w:val="22"/>
          <w:szCs w:val="22"/>
        </w:rPr>
        <w:t xml:space="preserve">   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I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have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developed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back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-end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Features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and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deployed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the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website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on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Hottinger</w:t>
      </w:r>
      <w:r w:rsidRPr="00383AE2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sz w:val="22"/>
          <w:szCs w:val="22"/>
        </w:rPr>
        <w:t>VPS.</w:t>
      </w:r>
    </w:p>
    <w:p w14:paraId="7DF7EE92" w14:textId="77777777" w:rsidR="00383AE2" w:rsidRPr="00383AE2" w:rsidRDefault="00383AE2" w:rsidP="00383AE2">
      <w:pPr>
        <w:spacing w:before="2"/>
        <w:jc w:val="both"/>
        <w:rPr>
          <w:rFonts w:asciiTheme="minorBidi" w:hAnsiTheme="minorBidi" w:cstheme="minorBidi"/>
          <w:sz w:val="22"/>
          <w:szCs w:val="22"/>
        </w:rPr>
      </w:pPr>
    </w:p>
    <w:p w14:paraId="79193B0E" w14:textId="3CF9EB4B" w:rsidR="00383AE2" w:rsidRPr="00383AE2" w:rsidRDefault="00383AE2" w:rsidP="00383AE2">
      <w:pPr>
        <w:ind w:left="213"/>
        <w:jc w:val="both"/>
        <w:rPr>
          <w:rFonts w:asciiTheme="minorBidi" w:eastAsia="TeXGyreHeros" w:hAnsiTheme="minorBidi" w:cstheme="minorBidi"/>
          <w:sz w:val="22"/>
          <w:szCs w:val="22"/>
        </w:rPr>
        <w:sectPr w:rsidR="00383AE2" w:rsidRPr="00383AE2">
          <w:footerReference w:type="default" r:id="rId13"/>
          <w:type w:val="continuous"/>
          <w:pgSz w:w="11920" w:h="16840"/>
          <w:pgMar w:top="580" w:right="620" w:bottom="280" w:left="620" w:header="720" w:footer="423" w:gutter="0"/>
          <w:pgNumType w:start="1"/>
          <w:cols w:space="720"/>
        </w:sectPr>
      </w:pPr>
      <w:r w:rsidRPr="00383AE2">
        <w:rPr>
          <w:rFonts w:asciiTheme="minorBidi" w:hAnsiTheme="minorBidi" w:cstheme="minorBidi"/>
          <w:w w:val="99"/>
          <w:position w:val="1"/>
          <w:sz w:val="22"/>
          <w:szCs w:val="22"/>
        </w:rPr>
        <w:t>•</w:t>
      </w:r>
      <w:r w:rsidRPr="00383AE2">
        <w:rPr>
          <w:rFonts w:asciiTheme="minorBidi" w:hAnsiTheme="minorBidi" w:cstheme="minorBidi"/>
          <w:position w:val="1"/>
          <w:sz w:val="22"/>
          <w:szCs w:val="22"/>
        </w:rPr>
        <w:t xml:space="preserve">    </w:t>
      </w:r>
      <w:r w:rsidRPr="00383AE2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Developed</w:t>
      </w:r>
      <w:r w:rsidRPr="00383AE2">
        <w:rPr>
          <w:rFonts w:asciiTheme="minorBidi" w:eastAsia="TeXGyreHeros" w:hAnsiTheme="minorBidi" w:cstheme="minorBidi"/>
          <w:position w:val="-1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using</w:t>
      </w:r>
      <w:r w:rsidRPr="00383AE2">
        <w:rPr>
          <w:rFonts w:asciiTheme="minorBidi" w:eastAsia="TeXGyreHeros" w:hAnsiTheme="minorBidi" w:cstheme="minorBidi"/>
          <w:position w:val="-1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b/>
          <w:w w:val="99"/>
          <w:position w:val="-1"/>
          <w:sz w:val="22"/>
          <w:szCs w:val="22"/>
        </w:rPr>
        <w:t>React,</w:t>
      </w:r>
      <w:r w:rsidRPr="00383AE2">
        <w:rPr>
          <w:rFonts w:asciiTheme="minorBidi" w:eastAsia="TeXGyreHeros" w:hAnsiTheme="minorBidi" w:cstheme="minorBidi"/>
          <w:b/>
          <w:position w:val="-1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b/>
          <w:w w:val="99"/>
          <w:position w:val="-1"/>
          <w:sz w:val="22"/>
          <w:szCs w:val="22"/>
        </w:rPr>
        <w:t>JavaScript,</w:t>
      </w:r>
      <w:r w:rsidRPr="00383AE2">
        <w:rPr>
          <w:rFonts w:asciiTheme="minorBidi" w:eastAsia="TeXGyreHeros" w:hAnsiTheme="minorBidi" w:cstheme="minorBidi"/>
          <w:b/>
          <w:position w:val="-1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b/>
          <w:w w:val="99"/>
          <w:position w:val="-1"/>
          <w:sz w:val="22"/>
          <w:szCs w:val="22"/>
        </w:rPr>
        <w:t>Node</w:t>
      </w:r>
      <w:r w:rsidRPr="00383AE2">
        <w:rPr>
          <w:rFonts w:asciiTheme="minorBidi" w:eastAsia="TeXGyreHeros" w:hAnsiTheme="minorBidi" w:cstheme="minorBidi"/>
          <w:b/>
          <w:position w:val="-1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b/>
          <w:w w:val="99"/>
          <w:position w:val="-1"/>
          <w:sz w:val="22"/>
          <w:szCs w:val="22"/>
        </w:rPr>
        <w:t>JS,</w:t>
      </w:r>
      <w:r w:rsidRPr="00383AE2">
        <w:rPr>
          <w:rFonts w:asciiTheme="minorBidi" w:eastAsia="TeXGyreHeros" w:hAnsiTheme="minorBidi" w:cstheme="minorBidi"/>
          <w:b/>
          <w:position w:val="-1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b/>
          <w:w w:val="99"/>
          <w:position w:val="-1"/>
          <w:sz w:val="22"/>
          <w:szCs w:val="22"/>
        </w:rPr>
        <w:t>Express,</w:t>
      </w:r>
      <w:r w:rsidRPr="00383AE2">
        <w:rPr>
          <w:rFonts w:asciiTheme="minorBidi" w:eastAsia="TeXGyreHeros" w:hAnsiTheme="minorBidi" w:cstheme="minorBidi"/>
          <w:b/>
          <w:position w:val="-1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b/>
          <w:w w:val="99"/>
          <w:position w:val="-1"/>
          <w:sz w:val="22"/>
          <w:szCs w:val="22"/>
        </w:rPr>
        <w:t>and</w:t>
      </w:r>
      <w:r w:rsidRPr="00383AE2">
        <w:rPr>
          <w:rFonts w:asciiTheme="minorBidi" w:eastAsia="TeXGyreHeros" w:hAnsiTheme="minorBidi" w:cstheme="minorBidi"/>
          <w:b/>
          <w:position w:val="-1"/>
          <w:sz w:val="22"/>
          <w:szCs w:val="22"/>
        </w:rPr>
        <w:t xml:space="preserve"> </w:t>
      </w:r>
      <w:r w:rsidRPr="00383AE2">
        <w:rPr>
          <w:rFonts w:asciiTheme="minorBidi" w:eastAsia="TeXGyreHeros" w:hAnsiTheme="minorBidi" w:cstheme="minorBidi"/>
          <w:b/>
          <w:w w:val="99"/>
          <w:position w:val="-1"/>
          <w:sz w:val="22"/>
          <w:szCs w:val="22"/>
        </w:rPr>
        <w:t>MongoDB</w:t>
      </w:r>
    </w:p>
    <w:p w14:paraId="6473FB67" w14:textId="77777777" w:rsidR="00A0702E" w:rsidRPr="00921A00" w:rsidRDefault="00000000">
      <w:pPr>
        <w:spacing w:line="300" w:lineRule="exact"/>
        <w:ind w:left="180"/>
        <w:rPr>
          <w:rFonts w:asciiTheme="minorBidi" w:eastAsia="TeXGyreHeros" w:hAnsiTheme="minorBidi" w:cstheme="minorBidi"/>
          <w:sz w:val="22"/>
          <w:szCs w:val="22"/>
        </w:rPr>
      </w:pPr>
      <w:r w:rsidRPr="00921A00">
        <w:rPr>
          <w:rFonts w:asciiTheme="minorBidi" w:hAnsiTheme="minorBidi" w:cstheme="minorBidi"/>
        </w:rPr>
        <w:lastRenderedPageBreak/>
        <w:pict w14:anchorId="3B599FB3">
          <v:group id="_x0000_s2058" style="position:absolute;left:0;text-align:left;margin-left:110.65pt;margin-top:14.1pt;width:3.5pt;height:0;z-index:-251650560;mso-position-horizontal-relative:page" coordorigin="2213,282" coordsize="70,0">
            <v:shape id="_x0000_s2059" style="position:absolute;left:2213;top:282;width:70;height:0" coordorigin="2213,282" coordsize="70,0" path="m2213,282r70,e" filled="f" strokeweight=".14042mm">
              <v:path arrowok="t"/>
            </v:shape>
            <w10:wrap anchorx="page"/>
          </v:group>
        </w:pict>
      </w:r>
      <w:hyperlink r:id="rId14">
        <w:r w:rsidRPr="00921A00">
          <w:rPr>
            <w:rFonts w:asciiTheme="minorBidi" w:eastAsia="TeXGyreHeros" w:hAnsiTheme="minorBidi" w:cstheme="minorBidi"/>
            <w:b/>
            <w:w w:val="99"/>
            <w:sz w:val="22"/>
            <w:szCs w:val="22"/>
            <w:u w:val="single" w:color="000000"/>
          </w:rPr>
          <w:t>Mybudgetstuff</w:t>
        </w:r>
        <w:r w:rsidRPr="00921A00">
          <w:rPr>
            <w:rFonts w:asciiTheme="minorBidi" w:eastAsia="TeXGyreHeros" w:hAnsiTheme="minorBidi" w:cstheme="minorBidi"/>
            <w:b/>
            <w:sz w:val="22"/>
            <w:szCs w:val="22"/>
          </w:rPr>
          <w:t xml:space="preserve"> </w:t>
        </w:r>
        <w:r w:rsidRPr="00921A00">
          <w:rPr>
            <w:rFonts w:asciiTheme="minorBidi" w:eastAsia="TeXGyreHeros" w:hAnsiTheme="minorBidi" w:cstheme="minorBidi"/>
            <w:b/>
            <w:w w:val="99"/>
            <w:sz w:val="22"/>
            <w:szCs w:val="22"/>
            <w:u w:val="single" w:color="000000"/>
          </w:rPr>
          <w:t>website</w:t>
        </w:r>
        <w:r w:rsidRPr="00921A00">
          <w:rPr>
            <w:rFonts w:asciiTheme="minorBidi" w:eastAsia="TeXGyreHeros" w:hAnsiTheme="minorBidi" w:cstheme="minorBidi"/>
            <w:b/>
            <w:sz w:val="22"/>
            <w:szCs w:val="22"/>
          </w:rPr>
          <w:t xml:space="preserve">  </w:t>
        </w:r>
        <w:r w:rsidRPr="00921A00">
          <w:rPr>
            <w:rFonts w:asciiTheme="minorBidi" w:eastAsia="TeXGyreHeros" w:hAnsiTheme="minorBidi" w:cstheme="minorBidi"/>
            <w:w w:val="99"/>
            <w:sz w:val="22"/>
            <w:szCs w:val="22"/>
          </w:rPr>
          <w:t>(</w:t>
        </w:r>
        <w:r w:rsidRPr="00921A00">
          <w:rPr>
            <w:rFonts w:asciiTheme="minorBidi" w:eastAsia="TeXGyreHeros" w:hAnsiTheme="minorBidi" w:cstheme="minorBidi"/>
            <w:sz w:val="22"/>
            <w:szCs w:val="22"/>
          </w:rPr>
          <w:t xml:space="preserve"> </w:t>
        </w:r>
        <w:r w:rsidRPr="00921A00">
          <w:rPr>
            <w:rFonts w:asciiTheme="minorBidi" w:eastAsia="TeXGyreHeros" w:hAnsiTheme="minorBidi" w:cstheme="minorBidi"/>
            <w:i/>
            <w:w w:val="99"/>
            <w:sz w:val="22"/>
            <w:szCs w:val="22"/>
          </w:rPr>
          <w:t>Live</w:t>
        </w:r>
        <w:r w:rsidRPr="00921A00">
          <w:rPr>
            <w:rFonts w:asciiTheme="minorBidi" w:eastAsia="TeXGyreHeros" w:hAnsiTheme="minorBidi" w:cstheme="minorBidi"/>
            <w:i/>
            <w:sz w:val="22"/>
            <w:szCs w:val="22"/>
          </w:rPr>
          <w:t xml:space="preserve"> </w:t>
        </w:r>
        <w:r w:rsidRPr="00921A00">
          <w:rPr>
            <w:rFonts w:asciiTheme="minorBidi" w:eastAsia="TeXGyreHeros" w:hAnsiTheme="minorBidi" w:cstheme="minorBidi"/>
            <w:i/>
            <w:w w:val="99"/>
            <w:sz w:val="22"/>
            <w:szCs w:val="22"/>
          </w:rPr>
          <w:t>Demo</w:t>
        </w:r>
        <w:r w:rsidRPr="00921A00">
          <w:rPr>
            <w:rFonts w:asciiTheme="minorBidi" w:eastAsia="TeXGyreHeros" w:hAnsiTheme="minorBidi" w:cstheme="minorBidi"/>
            <w:i/>
            <w:sz w:val="22"/>
            <w:szCs w:val="22"/>
          </w:rPr>
          <w:t xml:space="preserve"> </w:t>
        </w:r>
        <w:r w:rsidRPr="0095539A">
          <w:rPr>
            <w:rFonts w:asciiTheme="minorBidi" w:eastAsia="TeXGyreHeros" w:hAnsiTheme="minorBidi" w:cstheme="minorBidi"/>
            <w:color w:val="4F81BD" w:themeColor="accent1"/>
            <w:w w:val="99"/>
            <w:sz w:val="22"/>
            <w:szCs w:val="22"/>
            <w:u w:val="single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LINK</w:t>
        </w:r>
        <w:r w:rsidRPr="00921A00">
          <w:rPr>
            <w:rFonts w:asciiTheme="minorBidi" w:eastAsia="TeXGyreHeros" w:hAnsiTheme="minorBidi" w:cstheme="minorBidi"/>
            <w:w w:val="99"/>
            <w:sz w:val="22"/>
            <w:szCs w:val="22"/>
          </w:rPr>
          <w:t>)</w:t>
        </w:r>
        <w:r w:rsidRPr="00921A00">
          <w:rPr>
            <w:rFonts w:asciiTheme="minorBidi" w:eastAsia="TeXGyreHeros" w:hAnsiTheme="minorBidi" w:cstheme="minorBidi"/>
            <w:sz w:val="22"/>
            <w:szCs w:val="22"/>
          </w:rPr>
          <w:t xml:space="preserve"> </w:t>
        </w:r>
        <w:r w:rsidRPr="00921A00">
          <w:rPr>
            <w:rFonts w:asciiTheme="minorBidi" w:eastAsia="TeXGyreHeros" w:hAnsiTheme="minorBidi" w:cstheme="minorBidi"/>
            <w:w w:val="99"/>
            <w:sz w:val="22"/>
            <w:szCs w:val="22"/>
          </w:rPr>
          <w:t>:</w:t>
        </w:r>
      </w:hyperlink>
    </w:p>
    <w:p w14:paraId="50807EB3" w14:textId="77777777" w:rsidR="00A0702E" w:rsidRPr="00921A00" w:rsidRDefault="00A0702E">
      <w:pPr>
        <w:spacing w:before="1" w:line="120" w:lineRule="exact"/>
        <w:rPr>
          <w:rFonts w:asciiTheme="minorBidi" w:hAnsiTheme="minorBidi" w:cstheme="minorBidi"/>
          <w:sz w:val="12"/>
          <w:szCs w:val="12"/>
        </w:rPr>
      </w:pPr>
    </w:p>
    <w:p w14:paraId="7261454A" w14:textId="227D4248" w:rsidR="00A0702E" w:rsidRPr="00383AE2" w:rsidRDefault="00000000" w:rsidP="00383AE2">
      <w:pPr>
        <w:spacing w:before="75"/>
        <w:ind w:left="398" w:right="57" w:hanging="185"/>
        <w:jc w:val="both"/>
        <w:rPr>
          <w:rFonts w:asciiTheme="minorBidi" w:eastAsia="TeXGyreHeros" w:hAnsiTheme="minorBidi" w:cstheme="minorBidi"/>
          <w:w w:val="97"/>
          <w:sz w:val="22"/>
          <w:szCs w:val="22"/>
        </w:rPr>
      </w:pP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>•    A website for hiring people in many fields to UK clients.</w:t>
      </w:r>
    </w:p>
    <w:p w14:paraId="1CE44443" w14:textId="76BAC70E" w:rsidR="00A0702E" w:rsidRPr="00383AE2" w:rsidRDefault="00383AE2" w:rsidP="0095539A">
      <w:pPr>
        <w:spacing w:before="75"/>
        <w:ind w:left="450" w:right="57" w:hanging="450"/>
        <w:jc w:val="both"/>
        <w:rPr>
          <w:rFonts w:asciiTheme="minorBidi" w:eastAsia="TeXGyreHeros" w:hAnsiTheme="minorBidi" w:cstheme="minorBidi"/>
          <w:w w:val="97"/>
          <w:sz w:val="22"/>
          <w:szCs w:val="22"/>
        </w:rPr>
      </w:pPr>
      <w:r>
        <w:rPr>
          <w:rFonts w:asciiTheme="minorBidi" w:eastAsia="TeXGyreHeros" w:hAnsiTheme="minorBidi" w:cstheme="minorBidi"/>
          <w:w w:val="97"/>
          <w:sz w:val="22"/>
          <w:szCs w:val="22"/>
        </w:rPr>
        <w:t xml:space="preserve">   </w:t>
      </w:r>
      <w:r w:rsidR="00000000" w:rsidRPr="00383AE2">
        <w:rPr>
          <w:rFonts w:asciiTheme="minorBidi" w:eastAsia="TeXGyreHeros" w:hAnsiTheme="minorBidi" w:cstheme="minorBidi"/>
          <w:w w:val="97"/>
          <w:sz w:val="22"/>
          <w:szCs w:val="22"/>
        </w:rPr>
        <w:t xml:space="preserve">•    Restful API Manages the operations of data parts and reviews, user authentication, email automation, what’s </w:t>
      </w:r>
      <w:r>
        <w:rPr>
          <w:rFonts w:asciiTheme="minorBidi" w:eastAsia="TeXGyreHeros" w:hAnsiTheme="minorBidi" w:cstheme="minorBidi"/>
          <w:w w:val="97"/>
          <w:sz w:val="22"/>
          <w:szCs w:val="22"/>
        </w:rPr>
        <w:t xml:space="preserve">        </w:t>
      </w:r>
      <w:r w:rsidR="0095539A">
        <w:rPr>
          <w:rFonts w:asciiTheme="minorBidi" w:eastAsia="TeXGyreHeros" w:hAnsiTheme="minorBidi" w:cstheme="minorBidi"/>
          <w:w w:val="97"/>
          <w:sz w:val="22"/>
          <w:szCs w:val="22"/>
        </w:rPr>
        <w:t xml:space="preserve"> </w:t>
      </w:r>
      <w:r w:rsidR="00000000" w:rsidRPr="0095539A">
        <w:rPr>
          <w:rFonts w:asciiTheme="minorBidi" w:eastAsia="TeXGyreHeros" w:hAnsiTheme="minorBidi" w:cstheme="minorBidi"/>
          <w:w w:val="99"/>
          <w:sz w:val="22"/>
          <w:szCs w:val="22"/>
        </w:rPr>
        <w:t xml:space="preserve">app contact and third-party integration with </w:t>
      </w:r>
      <w:hyperlink r:id="rId15">
        <w:r w:rsidR="0095539A" w:rsidRPr="0095539A">
          <w:rPr>
            <w:rFonts w:asciiTheme="minorBidi" w:eastAsia="TeXGyreHeros" w:hAnsiTheme="minorBidi" w:cstheme="minorBidi"/>
            <w:w w:val="99"/>
            <w:sz w:val="22"/>
            <w:szCs w:val="22"/>
          </w:rPr>
          <w:t xml:space="preserve">Calendly </w:t>
        </w:r>
        <w:r w:rsidR="0095539A" w:rsidRPr="0095539A">
          <w:rPr>
            <w:rFonts w:asciiTheme="minorBidi" w:eastAsia="TeXGyreHeros" w:hAnsiTheme="minorBidi" w:cstheme="minorBidi"/>
            <w:color w:val="4F81BD" w:themeColor="accent1"/>
            <w:w w:val="99"/>
            <w:sz w:val="22"/>
            <w:szCs w:val="22"/>
            <w:u w:val="single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</w:t>
        </w:r>
        <w:r w:rsidR="00000000" w:rsidRPr="0095539A">
          <w:rPr>
            <w:rFonts w:asciiTheme="minorBidi" w:eastAsia="TeXGyreHeros" w:hAnsiTheme="minorBidi" w:cstheme="minorBidi"/>
            <w:w w:val="99"/>
            <w:sz w:val="22"/>
            <w:szCs w:val="22"/>
          </w:rPr>
          <w:t>.</w:t>
        </w:r>
      </w:hyperlink>
    </w:p>
    <w:p w14:paraId="46E9AE11" w14:textId="3FBAE092" w:rsidR="00A0702E" w:rsidRPr="00383AE2" w:rsidRDefault="00000000" w:rsidP="00383AE2">
      <w:pPr>
        <w:spacing w:before="75"/>
        <w:ind w:left="398" w:right="57" w:hanging="185"/>
        <w:jc w:val="both"/>
        <w:rPr>
          <w:rFonts w:asciiTheme="minorBidi" w:eastAsia="TeXGyreHeros" w:hAnsiTheme="minorBidi" w:cstheme="minorBidi"/>
          <w:w w:val="97"/>
          <w:sz w:val="22"/>
          <w:szCs w:val="22"/>
        </w:rPr>
      </w:pP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 xml:space="preserve">•    I have developed </w:t>
      </w:r>
      <w:r w:rsidR="00383AE2" w:rsidRPr="00383AE2">
        <w:rPr>
          <w:rFonts w:asciiTheme="minorBidi" w:eastAsia="TeXGyreHeros" w:hAnsiTheme="minorBidi" w:cstheme="minorBidi"/>
          <w:w w:val="97"/>
          <w:sz w:val="22"/>
          <w:szCs w:val="22"/>
        </w:rPr>
        <w:t>back</w:t>
      </w: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 xml:space="preserve">-end Features , third-party integrations and deployed the website on </w:t>
      </w:r>
      <w:hyperlink r:id="rId16">
        <w:r w:rsidRPr="00383AE2">
          <w:rPr>
            <w:rFonts w:asciiTheme="minorBidi" w:eastAsia="TeXGyreHeros" w:hAnsiTheme="minorBidi" w:cstheme="minorBidi"/>
            <w:w w:val="97"/>
            <w:sz w:val="22"/>
            <w:szCs w:val="22"/>
          </w:rPr>
          <w:t>Ionos VPS.</w:t>
        </w:r>
      </w:hyperlink>
    </w:p>
    <w:p w14:paraId="0DC7A7DB" w14:textId="77777777" w:rsidR="00A0702E" w:rsidRPr="00383AE2" w:rsidRDefault="00000000" w:rsidP="00383AE2">
      <w:pPr>
        <w:spacing w:before="75"/>
        <w:ind w:left="398" w:right="57" w:hanging="185"/>
        <w:jc w:val="both"/>
        <w:rPr>
          <w:rFonts w:asciiTheme="minorBidi" w:eastAsia="TeXGyreHeros" w:hAnsiTheme="minorBidi" w:cstheme="minorBidi"/>
          <w:w w:val="97"/>
          <w:sz w:val="22"/>
          <w:szCs w:val="22"/>
        </w:rPr>
      </w:pPr>
      <w:r w:rsidRPr="00383AE2">
        <w:rPr>
          <w:rFonts w:asciiTheme="minorBidi" w:eastAsia="TeXGyreHeros" w:hAnsiTheme="minorBidi" w:cstheme="minorBidi"/>
          <w:w w:val="97"/>
          <w:sz w:val="22"/>
          <w:szCs w:val="22"/>
        </w:rPr>
        <w:t>•    Developed using React, JavaScript, Node JS, Express and MongoDB</w:t>
      </w:r>
    </w:p>
    <w:p w14:paraId="3F7F42B1" w14:textId="77777777" w:rsidR="00A0702E" w:rsidRPr="00383AE2" w:rsidRDefault="00A0702E" w:rsidP="00383AE2">
      <w:pPr>
        <w:spacing w:before="75"/>
        <w:ind w:left="398" w:right="57" w:hanging="185"/>
        <w:jc w:val="both"/>
        <w:rPr>
          <w:rFonts w:asciiTheme="minorBidi" w:eastAsia="TeXGyreHeros" w:hAnsiTheme="minorBidi" w:cstheme="minorBidi"/>
          <w:w w:val="97"/>
          <w:sz w:val="22"/>
          <w:szCs w:val="22"/>
        </w:rPr>
      </w:pPr>
    </w:p>
    <w:p w14:paraId="102E5ABE" w14:textId="77777777" w:rsidR="00A0702E" w:rsidRPr="00921A00" w:rsidRDefault="00000000">
      <w:pPr>
        <w:spacing w:before="3"/>
        <w:ind w:left="180"/>
        <w:rPr>
          <w:rFonts w:asciiTheme="minorBidi" w:eastAsia="TeXGyreHeros" w:hAnsiTheme="minorBidi" w:cstheme="minorBidi"/>
          <w:sz w:val="22"/>
          <w:szCs w:val="22"/>
        </w:rPr>
      </w:pPr>
      <w:r w:rsidRPr="00921A00">
        <w:rPr>
          <w:rFonts w:asciiTheme="minorBidi" w:hAnsiTheme="minorBidi" w:cstheme="minorBidi"/>
        </w:rPr>
        <w:pict w14:anchorId="78507136">
          <v:group id="_x0000_s2056" style="position:absolute;left:0;text-align:left;margin-left:137.4pt;margin-top:14.1pt;width:3.5pt;height:0;z-index:-251649536;mso-position-horizontal-relative:page" coordorigin="2748,282" coordsize="70,0">
            <v:shape id="_x0000_s2057" style="position:absolute;left:2748;top:282;width:70;height:0" coordorigin="2748,282" coordsize="70,0" path="m2748,282r71,e" filled="f" strokeweight=".14042mm">
              <v:path arrowok="t"/>
            </v:shape>
            <w10:wrap anchorx="page"/>
          </v:group>
        </w:pict>
      </w:r>
      <w:hyperlink r:id="rId17">
        <w:r w:rsidRPr="00921A00">
          <w:rPr>
            <w:rFonts w:asciiTheme="minorBidi" w:eastAsia="TeXGyreHeros" w:hAnsiTheme="minorBidi" w:cstheme="minorBidi"/>
            <w:b/>
            <w:w w:val="99"/>
            <w:sz w:val="22"/>
            <w:szCs w:val="22"/>
            <w:u w:val="single" w:color="000000"/>
          </w:rPr>
          <w:t>Storefront-Backend</w:t>
        </w:r>
        <w:r w:rsidRPr="00921A00">
          <w:rPr>
            <w:rFonts w:asciiTheme="minorBidi" w:eastAsia="TeXGyreHeros" w:hAnsiTheme="minorBidi" w:cstheme="minorBidi"/>
            <w:b/>
            <w:sz w:val="22"/>
            <w:szCs w:val="22"/>
          </w:rPr>
          <w:t xml:space="preserve"> </w:t>
        </w:r>
        <w:r w:rsidRPr="00921A00">
          <w:rPr>
            <w:rFonts w:asciiTheme="minorBidi" w:eastAsia="TeXGyreHeros" w:hAnsiTheme="minorBidi" w:cstheme="minorBidi"/>
            <w:b/>
            <w:w w:val="99"/>
            <w:sz w:val="22"/>
            <w:szCs w:val="22"/>
            <w:u w:val="single" w:color="000000"/>
          </w:rPr>
          <w:t>API</w:t>
        </w:r>
        <w:r w:rsidRPr="00921A00">
          <w:rPr>
            <w:rFonts w:asciiTheme="minorBidi" w:eastAsia="TeXGyreHeros" w:hAnsiTheme="minorBidi" w:cstheme="minorBidi"/>
            <w:b/>
            <w:sz w:val="22"/>
            <w:szCs w:val="22"/>
          </w:rPr>
          <w:t xml:space="preserve"> </w:t>
        </w:r>
        <w:r w:rsidRPr="0095539A">
          <w:rPr>
            <w:rFonts w:asciiTheme="minorBidi" w:eastAsia="TeXGyreHeros" w:hAnsiTheme="minorBidi" w:cstheme="minorBidi"/>
            <w:color w:val="4F81BD" w:themeColor="accent1"/>
            <w:w w:val="99"/>
            <w:sz w:val="22"/>
            <w:szCs w:val="22"/>
            <w:u w:val="single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</w:t>
        </w:r>
        <w:r w:rsidRPr="00921A00">
          <w:rPr>
            <w:rFonts w:asciiTheme="minorBidi" w:eastAsia="TeXGyreHeros" w:hAnsiTheme="minorBidi" w:cstheme="minorBidi"/>
            <w:b/>
            <w:w w:val="99"/>
            <w:sz w:val="22"/>
            <w:szCs w:val="22"/>
          </w:rPr>
          <w:t>:</w:t>
        </w:r>
      </w:hyperlink>
    </w:p>
    <w:p w14:paraId="5D5BE7B7" w14:textId="77777777" w:rsidR="00A0702E" w:rsidRPr="00921A00" w:rsidRDefault="00A0702E">
      <w:pPr>
        <w:spacing w:before="1" w:line="120" w:lineRule="exact"/>
        <w:rPr>
          <w:rFonts w:asciiTheme="minorBidi" w:hAnsiTheme="minorBidi" w:cstheme="minorBidi"/>
          <w:sz w:val="12"/>
          <w:szCs w:val="12"/>
        </w:rPr>
      </w:pPr>
    </w:p>
    <w:p w14:paraId="738F9FEC" w14:textId="376A0AD0" w:rsidR="00A0702E" w:rsidRPr="0095539A" w:rsidRDefault="00000000" w:rsidP="0095539A">
      <w:pPr>
        <w:spacing w:before="75"/>
        <w:ind w:left="398" w:right="57" w:hanging="185"/>
        <w:jc w:val="both"/>
        <w:rPr>
          <w:rFonts w:asciiTheme="minorBidi" w:eastAsia="TeXGyreHeros" w:hAnsiTheme="minorBidi" w:cstheme="minorBidi"/>
          <w:w w:val="97"/>
          <w:sz w:val="22"/>
          <w:szCs w:val="22"/>
        </w:rPr>
      </w:pPr>
      <w:r w:rsidRPr="0095539A">
        <w:rPr>
          <w:rFonts w:asciiTheme="minorBidi" w:eastAsia="TeXGyreHeros" w:hAnsiTheme="minorBidi" w:cstheme="minorBidi"/>
          <w:w w:val="97"/>
          <w:sz w:val="22"/>
          <w:szCs w:val="22"/>
        </w:rPr>
        <w:t>•    E-store Restful API Manages the operations of market products, users, and the selling process.</w:t>
      </w:r>
    </w:p>
    <w:p w14:paraId="0E21EFAA" w14:textId="5E672E5A" w:rsidR="00A0702E" w:rsidRPr="0095539A" w:rsidRDefault="00000000" w:rsidP="0095539A">
      <w:pPr>
        <w:spacing w:before="75"/>
        <w:ind w:left="398" w:right="57" w:hanging="185"/>
        <w:jc w:val="both"/>
        <w:rPr>
          <w:rFonts w:asciiTheme="minorBidi" w:eastAsia="TeXGyreHeros" w:hAnsiTheme="minorBidi" w:cstheme="minorBidi"/>
          <w:w w:val="97"/>
          <w:sz w:val="22"/>
          <w:szCs w:val="22"/>
        </w:rPr>
      </w:pPr>
      <w:r w:rsidRPr="0095539A">
        <w:rPr>
          <w:rFonts w:asciiTheme="minorBidi" w:eastAsia="TeXGyreHeros" w:hAnsiTheme="minorBidi" w:cstheme="minorBidi"/>
          <w:w w:val="97"/>
          <w:sz w:val="22"/>
          <w:szCs w:val="22"/>
        </w:rPr>
        <w:t>•    Development: using JavaScript, TypeScript, Node JS, Express, JWT, Jasmin ( Testing ) and PostgreSQL.</w:t>
      </w:r>
    </w:p>
    <w:p w14:paraId="46F3F6DE" w14:textId="16782349" w:rsidR="00A0702E" w:rsidRPr="0095539A" w:rsidRDefault="0095539A" w:rsidP="0095539A">
      <w:pPr>
        <w:spacing w:before="75"/>
        <w:ind w:left="450" w:right="57" w:hanging="450"/>
        <w:jc w:val="both"/>
        <w:rPr>
          <w:rFonts w:asciiTheme="minorBidi" w:eastAsia="TeXGyreHeros" w:hAnsiTheme="minorBidi" w:cstheme="minorBidi"/>
          <w:w w:val="99"/>
          <w:sz w:val="22"/>
          <w:szCs w:val="22"/>
        </w:rPr>
      </w:pPr>
      <w:r w:rsidRPr="0095539A">
        <w:rPr>
          <w:rFonts w:asciiTheme="minorBidi" w:eastAsia="TeXGyreHeros" w:hAnsiTheme="minorBidi" w:cstheme="minorBidi"/>
          <w:w w:val="97"/>
          <w:sz w:val="22"/>
          <w:szCs w:val="22"/>
        </w:rPr>
        <w:t xml:space="preserve">   </w:t>
      </w:r>
      <w:r w:rsidR="00000000" w:rsidRPr="0095539A">
        <w:rPr>
          <w:rFonts w:asciiTheme="minorBidi" w:eastAsia="TeXGyreHeros" w:hAnsiTheme="minorBidi" w:cstheme="minorBidi"/>
          <w:w w:val="97"/>
          <w:sz w:val="22"/>
          <w:szCs w:val="22"/>
        </w:rPr>
        <w:t>•   Deployment and CI/CD: Deployed applications using GitHub, integrated CircleCI pipelines for continuous</w:t>
      </w:r>
      <w:r w:rsidR="00000000" w:rsidRPr="0095539A">
        <w:rPr>
          <w:rFonts w:asciiTheme="minorBidi" w:eastAsia="TeXGyreHeros" w:hAnsiTheme="minorBidi" w:cstheme="minorBidi"/>
          <w:w w:val="99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7"/>
          <w:sz w:val="22"/>
          <w:szCs w:val="22"/>
        </w:rPr>
        <w:t xml:space="preserve">    </w:t>
      </w:r>
      <w:r w:rsidR="00000000" w:rsidRPr="0095539A">
        <w:rPr>
          <w:rFonts w:asciiTheme="minorBidi" w:eastAsia="TeXGyreHeros" w:hAnsiTheme="minorBidi" w:cstheme="minorBidi"/>
          <w:w w:val="99"/>
          <w:sz w:val="22"/>
          <w:szCs w:val="22"/>
        </w:rPr>
        <w:t>integration and delivery, and managed hosting on AWS EC2 instances.</w:t>
      </w:r>
    </w:p>
    <w:p w14:paraId="18527FA3" w14:textId="77777777" w:rsidR="00A0702E" w:rsidRPr="00921A00" w:rsidRDefault="00A0702E">
      <w:pPr>
        <w:spacing w:before="6" w:line="120" w:lineRule="exact"/>
        <w:rPr>
          <w:rFonts w:asciiTheme="minorBidi" w:hAnsiTheme="minorBidi" w:cstheme="minorBidi"/>
          <w:sz w:val="13"/>
          <w:szCs w:val="13"/>
        </w:rPr>
      </w:pPr>
    </w:p>
    <w:p w14:paraId="2FF753A7" w14:textId="77777777" w:rsidR="00A0702E" w:rsidRPr="00921A00" w:rsidRDefault="00A0702E">
      <w:pPr>
        <w:spacing w:line="200" w:lineRule="exact"/>
        <w:rPr>
          <w:rFonts w:asciiTheme="minorBidi" w:hAnsiTheme="minorBidi" w:cstheme="minorBidi"/>
        </w:rPr>
      </w:pPr>
    </w:p>
    <w:p w14:paraId="3E50F36D" w14:textId="77777777" w:rsidR="00A0702E" w:rsidRPr="00921A00" w:rsidRDefault="00000000">
      <w:pPr>
        <w:spacing w:line="300" w:lineRule="exact"/>
        <w:ind w:left="180"/>
        <w:rPr>
          <w:rFonts w:asciiTheme="minorBidi" w:eastAsia="TeXGyreHeros" w:hAnsiTheme="minorBidi" w:cstheme="minorBidi"/>
          <w:sz w:val="22"/>
          <w:szCs w:val="22"/>
        </w:rPr>
      </w:pPr>
      <w:r w:rsidRPr="00921A00">
        <w:rPr>
          <w:rFonts w:asciiTheme="minorBidi" w:hAnsiTheme="minorBidi" w:cstheme="minorBidi"/>
        </w:rPr>
        <w:pict w14:anchorId="411426FE">
          <v:group id="_x0000_s2054" style="position:absolute;left:0;text-align:left;margin-left:77.4pt;margin-top:13.35pt;width:3.5pt;height:0;z-index:-251648512;mso-position-horizontal-relative:page" coordorigin="1548,267" coordsize="70,0">
            <v:shape id="_x0000_s2055" style="position:absolute;left:1548;top:267;width:70;height:0" coordorigin="1548,267" coordsize="70,0" path="m1548,267r71,e" filled="f" strokeweight=".14042mm">
              <v:path arrowok="t"/>
            </v:shape>
            <w10:wrap anchorx="page"/>
          </v:group>
        </w:pict>
      </w:r>
      <w:r w:rsidRPr="00921A00">
        <w:rPr>
          <w:rFonts w:asciiTheme="minorBidi" w:hAnsiTheme="minorBidi" w:cstheme="minorBidi"/>
        </w:rPr>
        <w:pict w14:anchorId="3D28BA36">
          <v:group id="_x0000_s2052" style="position:absolute;left:0;text-align:left;margin-left:107.05pt;margin-top:13.35pt;width:3.5pt;height:0;z-index:-251647488;mso-position-horizontal-relative:page" coordorigin="2141,267" coordsize="70,0">
            <v:shape id="_x0000_s2053" style="position:absolute;left:2141;top:267;width:70;height:0" coordorigin="2141,267" coordsize="70,0" path="m2141,267r71,e" filled="f" strokeweight=".14042mm">
              <v:path arrowok="t"/>
            </v:shape>
            <w10:wrap anchorx="page"/>
          </v:group>
        </w:pict>
      </w:r>
      <w:r w:rsidRPr="00921A00">
        <w:rPr>
          <w:rFonts w:asciiTheme="minorBidi" w:eastAsia="TeXGyreHeros" w:hAnsiTheme="minorBidi" w:cstheme="minorBidi"/>
          <w:b/>
          <w:w w:val="99"/>
          <w:position w:val="1"/>
          <w:sz w:val="22"/>
          <w:szCs w:val="22"/>
          <w:u w:val="single" w:color="000000"/>
        </w:rPr>
        <w:t>Fashion</w:t>
      </w:r>
      <w:r w:rsidRPr="00921A00">
        <w:rPr>
          <w:rFonts w:asciiTheme="minorBidi" w:eastAsia="TeXGyreHeros" w:hAnsiTheme="minorBidi" w:cstheme="minorBidi"/>
          <w:b/>
          <w:position w:val="1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b/>
          <w:w w:val="99"/>
          <w:position w:val="1"/>
          <w:sz w:val="22"/>
          <w:szCs w:val="22"/>
          <w:u w:val="single" w:color="000000"/>
        </w:rPr>
        <w:t>store</w:t>
      </w:r>
      <w:r w:rsidRPr="00921A00">
        <w:rPr>
          <w:rFonts w:asciiTheme="minorBidi" w:eastAsia="TeXGyreHeros" w:hAnsiTheme="minorBidi" w:cstheme="minorBidi"/>
          <w:b/>
          <w:position w:val="1"/>
          <w:sz w:val="22"/>
          <w:szCs w:val="22"/>
        </w:rPr>
        <w:t xml:space="preserve"> </w:t>
      </w:r>
      <w:r w:rsidRPr="00921A00">
        <w:rPr>
          <w:rFonts w:asciiTheme="minorBidi" w:eastAsia="TeXGyreHeros" w:hAnsiTheme="minorBidi" w:cstheme="minorBidi"/>
          <w:b/>
          <w:w w:val="99"/>
          <w:position w:val="1"/>
          <w:sz w:val="22"/>
          <w:szCs w:val="22"/>
          <w:u w:val="single" w:color="000000"/>
        </w:rPr>
        <w:t>website</w:t>
      </w:r>
      <w:r w:rsidRPr="00921A00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>:</w:t>
      </w:r>
    </w:p>
    <w:p w14:paraId="4845913F" w14:textId="0E4D4D68" w:rsidR="00A0702E" w:rsidRPr="0095539A" w:rsidRDefault="00000000" w:rsidP="0095539A">
      <w:pPr>
        <w:spacing w:before="75"/>
        <w:ind w:left="450" w:right="57" w:hanging="270"/>
        <w:jc w:val="both"/>
        <w:rPr>
          <w:rFonts w:asciiTheme="minorBidi" w:eastAsia="TeXGyreHeros" w:hAnsiTheme="minorBidi" w:cstheme="minorBidi"/>
          <w:w w:val="97"/>
          <w:sz w:val="22"/>
          <w:szCs w:val="22"/>
        </w:rPr>
      </w:pPr>
      <w:r w:rsidRPr="0095539A">
        <w:rPr>
          <w:rFonts w:asciiTheme="minorBidi" w:eastAsia="TeXGyreHeros" w:hAnsiTheme="minorBidi" w:cstheme="minorBidi"/>
          <w:w w:val="97"/>
          <w:sz w:val="22"/>
          <w:szCs w:val="22"/>
        </w:rPr>
        <w:t>•    An E-Store provides a range of features including intuitive product browsing, personalized recommendations, secure payment processing, checkout, and a reliable shopping experience for users.</w:t>
      </w:r>
    </w:p>
    <w:p w14:paraId="2FE1FACD" w14:textId="77777777" w:rsidR="00A0702E" w:rsidRPr="0095539A" w:rsidRDefault="00000000" w:rsidP="0095539A">
      <w:pPr>
        <w:spacing w:before="75"/>
        <w:ind w:left="450" w:right="57" w:hanging="270"/>
        <w:jc w:val="both"/>
        <w:rPr>
          <w:rFonts w:asciiTheme="minorBidi" w:eastAsia="TeXGyreHeros" w:hAnsiTheme="minorBidi" w:cstheme="minorBidi"/>
          <w:w w:val="97"/>
          <w:sz w:val="22"/>
          <w:szCs w:val="22"/>
        </w:rPr>
      </w:pPr>
      <w:r w:rsidRPr="0095539A">
        <w:rPr>
          <w:rFonts w:asciiTheme="minorBidi" w:eastAsia="TeXGyreHeros" w:hAnsiTheme="minorBidi" w:cstheme="minorBidi"/>
          <w:w w:val="97"/>
          <w:sz w:val="22"/>
          <w:szCs w:val="22"/>
        </w:rPr>
        <w:t>•    Developed using React, JavaScript, Node JS, Express and MongoDB.</w:t>
      </w:r>
    </w:p>
    <w:p w14:paraId="0B5F46F1" w14:textId="77777777" w:rsidR="00A0702E" w:rsidRPr="00921A00" w:rsidRDefault="00A0702E">
      <w:pPr>
        <w:spacing w:before="1" w:line="120" w:lineRule="exact"/>
        <w:rPr>
          <w:rFonts w:asciiTheme="minorBidi" w:hAnsiTheme="minorBidi" w:cstheme="minorBidi"/>
          <w:sz w:val="13"/>
          <w:szCs w:val="13"/>
        </w:rPr>
      </w:pPr>
    </w:p>
    <w:p w14:paraId="6131556E" w14:textId="77777777" w:rsidR="00A0702E" w:rsidRPr="00921A00" w:rsidRDefault="00A0702E">
      <w:pPr>
        <w:spacing w:line="200" w:lineRule="exact"/>
        <w:rPr>
          <w:rFonts w:asciiTheme="minorBidi" w:hAnsiTheme="minorBidi" w:cstheme="minorBidi"/>
        </w:rPr>
      </w:pPr>
    </w:p>
    <w:p w14:paraId="3CA73A8C" w14:textId="77777777" w:rsidR="00A0702E" w:rsidRPr="00921A00" w:rsidRDefault="00A0702E">
      <w:pPr>
        <w:spacing w:line="200" w:lineRule="exact"/>
        <w:rPr>
          <w:rFonts w:asciiTheme="minorBidi" w:hAnsiTheme="minorBidi" w:cstheme="minorBidi"/>
        </w:rPr>
      </w:pPr>
    </w:p>
    <w:p w14:paraId="767DE1AD" w14:textId="77777777" w:rsidR="00A0702E" w:rsidRPr="00921A00" w:rsidRDefault="00A0702E">
      <w:pPr>
        <w:spacing w:line="200" w:lineRule="exact"/>
        <w:rPr>
          <w:rFonts w:asciiTheme="minorBidi" w:hAnsiTheme="minorBidi" w:cstheme="minorBidi"/>
        </w:rPr>
      </w:pPr>
    </w:p>
    <w:p w14:paraId="56479B5D" w14:textId="77777777" w:rsidR="00A0702E" w:rsidRPr="00921A00" w:rsidRDefault="00A0702E">
      <w:pPr>
        <w:spacing w:line="200" w:lineRule="exact"/>
        <w:rPr>
          <w:rFonts w:asciiTheme="minorBidi" w:hAnsiTheme="minorBidi" w:cstheme="minorBidi"/>
        </w:rPr>
      </w:pPr>
    </w:p>
    <w:p w14:paraId="14201FD2" w14:textId="77777777" w:rsidR="00A0702E" w:rsidRPr="00921A00" w:rsidRDefault="00000000">
      <w:pPr>
        <w:spacing w:line="320" w:lineRule="exact"/>
        <w:ind w:left="180"/>
        <w:rPr>
          <w:rFonts w:asciiTheme="minorBidi" w:eastAsia="TeXGyreHeros" w:hAnsiTheme="minorBidi" w:cstheme="minorBidi"/>
          <w:sz w:val="24"/>
          <w:szCs w:val="24"/>
        </w:rPr>
      </w:pPr>
      <w:r w:rsidRPr="00921A00">
        <w:rPr>
          <w:rFonts w:asciiTheme="minorBidi" w:hAnsiTheme="minorBidi" w:cstheme="minorBidi"/>
        </w:rPr>
        <w:pict w14:anchorId="5E7C7E96">
          <v:group id="_x0000_s2050" style="position:absolute;left:0;text-align:left;margin-left:36pt;margin-top:18.7pt;width:523.3pt;height:0;z-index:-251646464;mso-position-horizontal-relative:page" coordorigin="720,374" coordsize="10466,0">
            <v:shape id="_x0000_s2051" style="position:absolute;left:720;top:374;width:10466;height:0" coordorigin="720,374" coordsize="10466,0" path="m720,374r10466,e" filled="f" strokecolor="#191919" strokeweight=".73836mm">
              <v:path arrowok="t"/>
            </v:shape>
            <w10:wrap anchorx="page"/>
          </v:group>
        </w:pict>
      </w:r>
      <w:r w:rsidRPr="00921A00">
        <w:rPr>
          <w:rFonts w:asciiTheme="minorBidi" w:eastAsia="TeXGyreHeros" w:hAnsiTheme="minorBidi" w:cstheme="minorBidi"/>
          <w:b/>
          <w:w w:val="99"/>
          <w:position w:val="-1"/>
          <w:sz w:val="24"/>
          <w:szCs w:val="24"/>
        </w:rPr>
        <w:t>Skills</w:t>
      </w:r>
    </w:p>
    <w:p w14:paraId="2F717762" w14:textId="77777777" w:rsidR="00A0702E" w:rsidRPr="00921A00" w:rsidRDefault="00A0702E">
      <w:pPr>
        <w:spacing w:before="14" w:line="260" w:lineRule="exact"/>
        <w:rPr>
          <w:rFonts w:asciiTheme="minorBidi" w:hAnsiTheme="minorBidi" w:cstheme="minorBidi"/>
          <w:sz w:val="26"/>
          <w:szCs w:val="26"/>
        </w:rPr>
      </w:pPr>
    </w:p>
    <w:p w14:paraId="2EFDB801" w14:textId="77777777" w:rsidR="00A0702E" w:rsidRPr="0095539A" w:rsidRDefault="00000000">
      <w:pPr>
        <w:spacing w:line="300" w:lineRule="exact"/>
        <w:ind w:left="180"/>
        <w:rPr>
          <w:rFonts w:asciiTheme="minorBidi" w:eastAsia="TeXGyreHeros" w:hAnsiTheme="minorBidi" w:cstheme="minorBidi"/>
          <w:sz w:val="22"/>
          <w:szCs w:val="22"/>
        </w:rPr>
      </w:pPr>
      <w:r w:rsidRPr="0095539A">
        <w:rPr>
          <w:rFonts w:asciiTheme="minorBidi" w:eastAsia="TeXGyreHeros" w:hAnsiTheme="minorBidi" w:cstheme="minorBidi"/>
          <w:b/>
          <w:w w:val="99"/>
          <w:position w:val="1"/>
          <w:sz w:val="22"/>
          <w:szCs w:val="22"/>
          <w:u w:val="single" w:color="000000"/>
        </w:rPr>
        <w:t>Development</w:t>
      </w:r>
      <w:r w:rsidRPr="0095539A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>:</w:t>
      </w:r>
    </w:p>
    <w:p w14:paraId="5688CA31" w14:textId="37476F36" w:rsidR="00A0702E" w:rsidRPr="0095539A" w:rsidRDefault="00000000">
      <w:pPr>
        <w:spacing w:before="3"/>
        <w:ind w:left="119"/>
        <w:rPr>
          <w:rFonts w:asciiTheme="minorBidi" w:eastAsia="TeXGyreHeros" w:hAnsiTheme="minorBidi" w:cstheme="minorBidi"/>
        </w:rPr>
      </w:pPr>
      <w:r w:rsidRPr="0095539A">
        <w:rPr>
          <w:rFonts w:asciiTheme="minorBidi" w:eastAsia="LM Roman 10" w:hAnsiTheme="minorBidi" w:cstheme="minorBidi"/>
          <w:w w:val="99"/>
          <w:sz w:val="22"/>
          <w:szCs w:val="22"/>
        </w:rPr>
        <w:t>·</w:t>
      </w:r>
      <w:r w:rsidRPr="0095539A">
        <w:rPr>
          <w:rFonts w:asciiTheme="minorBidi" w:eastAsia="LM Roman 10" w:hAnsiTheme="minorBidi" w:cstheme="minorBidi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b/>
          <w:w w:val="99"/>
        </w:rPr>
        <w:t>Frontend</w:t>
      </w:r>
      <w:r w:rsidRPr="0095539A">
        <w:rPr>
          <w:rFonts w:asciiTheme="minorBidi" w:eastAsia="TeXGyreHeros" w:hAnsiTheme="minorBidi" w:cstheme="minorBidi"/>
          <w:w w:val="99"/>
        </w:rPr>
        <w:t>: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</w:rPr>
        <w:t>HTML5,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</w:rPr>
        <w:t>CSS3,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</w:rPr>
        <w:t>Bootstrap</w:t>
      </w:r>
      <w:r w:rsidR="0095539A" w:rsidRPr="0095539A">
        <w:rPr>
          <w:rFonts w:asciiTheme="minorBidi" w:eastAsia="TeXGyreHeros" w:hAnsiTheme="minorBidi" w:cstheme="minorBidi"/>
          <w:w w:val="99"/>
        </w:rPr>
        <w:t>,</w:t>
      </w:r>
      <w:r w:rsidR="0095539A" w:rsidRPr="0095539A">
        <w:rPr>
          <w:rFonts w:asciiTheme="minorBidi" w:hAnsiTheme="minorBidi" w:cstheme="minorBidi"/>
        </w:rPr>
        <w:t xml:space="preserve"> </w:t>
      </w:r>
      <w:r w:rsidR="0095539A" w:rsidRPr="0095539A">
        <w:rPr>
          <w:rFonts w:asciiTheme="minorBidi" w:eastAsia="TeXGyreHeros" w:hAnsiTheme="minorBidi" w:cstheme="minorBidi"/>
          <w:w w:val="99"/>
        </w:rPr>
        <w:t>jQuery</w:t>
      </w:r>
    </w:p>
    <w:p w14:paraId="58C18CBF" w14:textId="3B64AE83" w:rsidR="00A0702E" w:rsidRPr="0095539A" w:rsidRDefault="00000000">
      <w:pPr>
        <w:spacing w:before="94"/>
        <w:ind w:left="134"/>
        <w:rPr>
          <w:rFonts w:asciiTheme="minorBidi" w:eastAsia="TeXGyreHeros" w:hAnsiTheme="minorBidi" w:cstheme="minorBidi"/>
        </w:rPr>
      </w:pPr>
      <w:r w:rsidRPr="0095539A">
        <w:rPr>
          <w:rFonts w:asciiTheme="minorBidi" w:eastAsia="LM Roman 10" w:hAnsiTheme="minorBidi" w:cstheme="minorBidi"/>
          <w:w w:val="99"/>
        </w:rPr>
        <w:t>·</w:t>
      </w:r>
      <w:r w:rsidRPr="0095539A">
        <w:rPr>
          <w:rFonts w:asciiTheme="minorBidi" w:eastAsia="LM Roman 10" w:hAnsiTheme="minorBidi" w:cstheme="minorBidi"/>
        </w:rPr>
        <w:t xml:space="preserve">  </w:t>
      </w:r>
      <w:r w:rsidRPr="0095539A">
        <w:rPr>
          <w:rFonts w:asciiTheme="minorBidi" w:eastAsia="TeXGyreHeros" w:hAnsiTheme="minorBidi" w:cstheme="minorBidi"/>
          <w:b/>
          <w:w w:val="98"/>
        </w:rPr>
        <w:t>Backend</w:t>
      </w:r>
      <w:r w:rsidRPr="0095539A">
        <w:rPr>
          <w:rFonts w:asciiTheme="minorBidi" w:eastAsia="TeXGyreHeros" w:hAnsiTheme="minorBidi" w:cstheme="minorBidi"/>
          <w:w w:val="98"/>
        </w:rPr>
        <w:t>: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8"/>
        </w:rPr>
        <w:t>JavaScript,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8"/>
        </w:rPr>
        <w:t>ES6,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8"/>
        </w:rPr>
        <w:t>NodeJS,</w:t>
      </w:r>
      <w:r w:rsidRPr="0095539A">
        <w:rPr>
          <w:rFonts w:asciiTheme="minorBidi" w:eastAsia="TeXGyreHeros" w:hAnsiTheme="minorBidi" w:cstheme="minorBidi"/>
        </w:rPr>
        <w:t xml:space="preserve"> </w:t>
      </w:r>
      <w:r w:rsidR="0095539A" w:rsidRPr="0095539A">
        <w:rPr>
          <w:rFonts w:asciiTheme="minorBidi" w:eastAsia="TeXGyreHeros" w:hAnsiTheme="minorBidi" w:cstheme="minorBidi"/>
          <w:w w:val="98"/>
        </w:rPr>
        <w:t>Express</w:t>
      </w:r>
      <w:r w:rsidRPr="0095539A">
        <w:rPr>
          <w:rFonts w:asciiTheme="minorBidi" w:eastAsia="TeXGyreHeros" w:hAnsiTheme="minorBidi" w:cstheme="minorBidi"/>
          <w:w w:val="98"/>
        </w:rPr>
        <w:t>,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8"/>
        </w:rPr>
        <w:t>typescript,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8"/>
        </w:rPr>
        <w:t>Restful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8"/>
        </w:rPr>
        <w:t>APIs,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8"/>
        </w:rPr>
        <w:t>Algorithms,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8"/>
        </w:rPr>
        <w:t>Data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8"/>
        </w:rPr>
        <w:t>structures,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8"/>
        </w:rPr>
        <w:t>OOP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8"/>
        </w:rPr>
        <w:t>and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8"/>
        </w:rPr>
        <w:t>ORM.</w:t>
      </w:r>
    </w:p>
    <w:p w14:paraId="14415827" w14:textId="77777777" w:rsidR="00A0702E" w:rsidRPr="0095539A" w:rsidRDefault="00A0702E">
      <w:pPr>
        <w:spacing w:before="8" w:line="100" w:lineRule="exact"/>
        <w:rPr>
          <w:rFonts w:asciiTheme="minorBidi" w:hAnsiTheme="minorBidi" w:cstheme="minorBidi"/>
          <w:sz w:val="10"/>
          <w:szCs w:val="10"/>
        </w:rPr>
      </w:pPr>
    </w:p>
    <w:p w14:paraId="29DF7EB3" w14:textId="0E6792CC" w:rsidR="00A0702E" w:rsidRPr="0095539A" w:rsidRDefault="00000000">
      <w:pPr>
        <w:ind w:left="134"/>
        <w:rPr>
          <w:rFonts w:asciiTheme="minorBidi" w:eastAsia="TeXGyreHeros" w:hAnsiTheme="minorBidi" w:cstheme="minorBidi"/>
        </w:rPr>
      </w:pPr>
      <w:r w:rsidRPr="0095539A">
        <w:rPr>
          <w:rFonts w:asciiTheme="minorBidi" w:eastAsia="LM Roman 10" w:hAnsiTheme="minorBidi" w:cstheme="minorBidi"/>
          <w:w w:val="99"/>
        </w:rPr>
        <w:t>·</w:t>
      </w:r>
      <w:r w:rsidRPr="0095539A">
        <w:rPr>
          <w:rFonts w:asciiTheme="minorBidi" w:eastAsia="LM Roman 10" w:hAnsiTheme="minorBidi" w:cstheme="minorBidi"/>
        </w:rPr>
        <w:t xml:space="preserve">  </w:t>
      </w:r>
      <w:r w:rsidRPr="0095539A">
        <w:rPr>
          <w:rFonts w:asciiTheme="minorBidi" w:eastAsia="TeXGyreHeros" w:hAnsiTheme="minorBidi" w:cstheme="minorBidi"/>
          <w:b/>
          <w:w w:val="99"/>
        </w:rPr>
        <w:t>Deployment</w:t>
      </w:r>
      <w:r w:rsidRPr="0095539A">
        <w:rPr>
          <w:rFonts w:asciiTheme="minorBidi" w:eastAsia="TeXGyreHeros" w:hAnsiTheme="minorBidi" w:cstheme="minorBidi"/>
          <w:w w:val="99"/>
        </w:rPr>
        <w:t>:</w:t>
      </w:r>
      <w:r w:rsidRPr="0095539A">
        <w:rPr>
          <w:rFonts w:asciiTheme="minorBidi" w:eastAsia="TeXGyreHeros" w:hAnsiTheme="minorBidi" w:cstheme="minorBidi"/>
        </w:rPr>
        <w:t xml:space="preserve"> </w:t>
      </w:r>
      <w:r w:rsidR="0095539A" w:rsidRPr="0095539A">
        <w:rPr>
          <w:rFonts w:asciiTheme="minorBidi" w:eastAsia="TeXGyreHeros" w:hAnsiTheme="minorBidi" w:cstheme="minorBidi"/>
          <w:w w:val="99"/>
        </w:rPr>
        <w:t>GitHub, Nginx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</w:rPr>
        <w:t>VPS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</w:rPr>
        <w:t>and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</w:rPr>
        <w:t>background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</w:rPr>
        <w:t>on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</w:rPr>
        <w:t>(CI/CD,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</w:rPr>
        <w:t>CircleCI,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</w:rPr>
        <w:t>AWS</w:t>
      </w:r>
      <w:r w:rsidRPr="0095539A">
        <w:rPr>
          <w:rFonts w:asciiTheme="minorBidi" w:eastAsia="TeXGyreHeros" w:hAnsiTheme="minorBidi" w:cstheme="minorBidi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</w:rPr>
        <w:t>EC2).</w:t>
      </w:r>
    </w:p>
    <w:p w14:paraId="7E0C6B25" w14:textId="77777777" w:rsidR="00A0702E" w:rsidRPr="0095539A" w:rsidRDefault="00000000">
      <w:pPr>
        <w:spacing w:before="68" w:line="280" w:lineRule="exact"/>
        <w:ind w:left="180"/>
        <w:rPr>
          <w:rFonts w:asciiTheme="minorBidi" w:eastAsia="TeXGyreHeros" w:hAnsiTheme="minorBidi" w:cstheme="minorBidi"/>
          <w:sz w:val="22"/>
          <w:szCs w:val="22"/>
        </w:rPr>
      </w:pPr>
      <w:r w:rsidRPr="0095539A">
        <w:rPr>
          <w:rFonts w:asciiTheme="minorBidi" w:eastAsia="TeXGyreHeros" w:hAnsiTheme="minorBidi" w:cstheme="minorBidi"/>
          <w:b/>
          <w:w w:val="99"/>
          <w:position w:val="-1"/>
          <w:sz w:val="22"/>
          <w:szCs w:val="22"/>
          <w:u w:val="single" w:color="000000"/>
        </w:rPr>
        <w:t>Databases</w:t>
      </w:r>
      <w:r w:rsidRPr="0095539A">
        <w:rPr>
          <w:rFonts w:asciiTheme="minorBidi" w:eastAsia="TeXGyreHeros" w:hAnsiTheme="minorBidi" w:cstheme="minorBidi"/>
          <w:b/>
          <w:w w:val="99"/>
          <w:position w:val="-1"/>
          <w:sz w:val="22"/>
          <w:szCs w:val="22"/>
        </w:rPr>
        <w:t>:</w:t>
      </w:r>
      <w:r w:rsidRPr="0095539A">
        <w:rPr>
          <w:rFonts w:asciiTheme="minorBidi" w:eastAsia="TeXGyreHeros" w:hAnsiTheme="minorBidi" w:cstheme="minorBidi"/>
          <w:b/>
          <w:position w:val="-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MongoDB</w:t>
      </w:r>
      <w:r w:rsidRPr="0095539A">
        <w:rPr>
          <w:rFonts w:asciiTheme="minorBidi" w:eastAsia="TeXGyreHeros" w:hAnsiTheme="minorBidi" w:cstheme="minorBidi"/>
          <w:position w:val="-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and</w:t>
      </w:r>
      <w:r w:rsidRPr="0095539A">
        <w:rPr>
          <w:rFonts w:asciiTheme="minorBidi" w:eastAsia="TeXGyreHeros" w:hAnsiTheme="minorBidi" w:cstheme="minorBidi"/>
          <w:position w:val="-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hands-on</w:t>
      </w:r>
      <w:r w:rsidRPr="0095539A">
        <w:rPr>
          <w:rFonts w:asciiTheme="minorBidi" w:eastAsia="TeXGyreHeros" w:hAnsiTheme="minorBidi" w:cstheme="minorBidi"/>
          <w:position w:val="-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(</w:t>
      </w:r>
      <w:r w:rsidRPr="0095539A">
        <w:rPr>
          <w:rFonts w:asciiTheme="minorBidi" w:eastAsia="TeXGyreHeros" w:hAnsiTheme="minorBidi" w:cstheme="minorBidi"/>
          <w:position w:val="-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SQL</w:t>
      </w:r>
      <w:r w:rsidRPr="0095539A">
        <w:rPr>
          <w:rFonts w:asciiTheme="minorBidi" w:eastAsia="TeXGyreHeros" w:hAnsiTheme="minorBidi" w:cstheme="minorBidi"/>
          <w:position w:val="-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Server,</w:t>
      </w:r>
      <w:r w:rsidRPr="0095539A">
        <w:rPr>
          <w:rFonts w:asciiTheme="minorBidi" w:eastAsia="TeXGyreHeros" w:hAnsiTheme="minorBidi" w:cstheme="minorBidi"/>
          <w:position w:val="-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MySQL</w:t>
      </w:r>
      <w:r w:rsidRPr="0095539A">
        <w:rPr>
          <w:rFonts w:asciiTheme="minorBidi" w:eastAsia="TeXGyreHeros" w:hAnsiTheme="minorBidi" w:cstheme="minorBidi"/>
          <w:position w:val="-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and</w:t>
      </w:r>
      <w:r w:rsidRPr="0095539A">
        <w:rPr>
          <w:rFonts w:asciiTheme="minorBidi" w:eastAsia="TeXGyreHeros" w:hAnsiTheme="minorBidi" w:cstheme="minorBidi"/>
          <w:position w:val="-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PostgreSQL).</w:t>
      </w:r>
    </w:p>
    <w:p w14:paraId="3D776DA4" w14:textId="77777777" w:rsidR="00A0702E" w:rsidRPr="0095539A" w:rsidRDefault="00A0702E">
      <w:pPr>
        <w:spacing w:before="8" w:line="280" w:lineRule="exact"/>
        <w:rPr>
          <w:rFonts w:asciiTheme="minorBidi" w:hAnsiTheme="minorBidi" w:cstheme="minorBidi"/>
          <w:sz w:val="28"/>
          <w:szCs w:val="28"/>
        </w:rPr>
      </w:pPr>
    </w:p>
    <w:p w14:paraId="29B60884" w14:textId="65F25A1D" w:rsidR="00A0702E" w:rsidRPr="0095539A" w:rsidRDefault="00000000">
      <w:pPr>
        <w:spacing w:line="300" w:lineRule="exact"/>
        <w:ind w:left="180"/>
        <w:rPr>
          <w:rFonts w:asciiTheme="minorBidi" w:eastAsia="TeXGyreHeros" w:hAnsiTheme="minorBidi" w:cstheme="minorBidi"/>
          <w:sz w:val="22"/>
          <w:szCs w:val="22"/>
        </w:rPr>
      </w:pPr>
      <w:r w:rsidRPr="0095539A">
        <w:rPr>
          <w:rFonts w:asciiTheme="minorBidi" w:eastAsia="TeXGyreHeros" w:hAnsiTheme="minorBidi" w:cstheme="minorBidi"/>
          <w:b/>
          <w:w w:val="99"/>
          <w:position w:val="1"/>
          <w:sz w:val="22"/>
          <w:szCs w:val="22"/>
          <w:u w:val="single" w:color="000000"/>
        </w:rPr>
        <w:t>knowledge</w:t>
      </w:r>
      <w:r w:rsidRPr="0095539A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>:</w:t>
      </w:r>
      <w:r w:rsidRPr="0095539A">
        <w:rPr>
          <w:rFonts w:asciiTheme="minorBidi" w:eastAsia="TeXGyreHeros" w:hAnsiTheme="minorBidi" w:cstheme="minorBidi"/>
          <w:position w:val="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b/>
          <w:w w:val="99"/>
          <w:position w:val="1"/>
          <w:sz w:val="22"/>
          <w:szCs w:val="22"/>
        </w:rPr>
        <w:t>basics</w:t>
      </w:r>
      <w:r w:rsidRPr="0095539A">
        <w:rPr>
          <w:rFonts w:asciiTheme="minorBidi" w:eastAsia="TeXGyreHeros" w:hAnsiTheme="minorBidi" w:cstheme="minorBidi"/>
          <w:b/>
          <w:position w:val="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>of</w:t>
      </w:r>
      <w:r w:rsidRPr="0095539A">
        <w:rPr>
          <w:rFonts w:asciiTheme="minorBidi" w:eastAsia="TeXGyreHeros" w:hAnsiTheme="minorBidi" w:cstheme="minorBidi"/>
          <w:position w:val="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b/>
          <w:w w:val="99"/>
          <w:position w:val="1"/>
          <w:sz w:val="22"/>
          <w:szCs w:val="22"/>
        </w:rPr>
        <w:t>C#</w:t>
      </w:r>
      <w:r w:rsidRPr="0095539A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>(.net</w:t>
      </w:r>
      <w:r w:rsidRPr="0095539A">
        <w:rPr>
          <w:rFonts w:asciiTheme="minorBidi" w:eastAsia="TeXGyreHeros" w:hAnsiTheme="minorBidi" w:cstheme="minorBidi"/>
          <w:position w:val="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>core,</w:t>
      </w:r>
      <w:r w:rsidRPr="0095539A">
        <w:rPr>
          <w:rFonts w:asciiTheme="minorBidi" w:eastAsia="TeXGyreHeros" w:hAnsiTheme="minorBidi" w:cstheme="minorBidi"/>
          <w:position w:val="1"/>
          <w:sz w:val="22"/>
          <w:szCs w:val="22"/>
        </w:rPr>
        <w:t xml:space="preserve"> </w:t>
      </w:r>
      <w:r w:rsidR="0095539A" w:rsidRPr="0095539A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>Entity</w:t>
      </w:r>
      <w:r w:rsidR="0095539A" w:rsidRPr="0095539A">
        <w:rPr>
          <w:rFonts w:asciiTheme="minorBidi" w:eastAsia="TeXGyreHeros" w:hAnsiTheme="minorBidi" w:cstheme="minorBidi"/>
          <w:position w:val="1"/>
          <w:sz w:val="22"/>
          <w:szCs w:val="22"/>
        </w:rPr>
        <w:t xml:space="preserve"> </w:t>
      </w:r>
      <w:r w:rsidR="0095539A" w:rsidRPr="0095539A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>Framework</w:t>
      </w:r>
      <w:r w:rsidR="0095539A" w:rsidRPr="0095539A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 xml:space="preserve"> Core</w:t>
      </w:r>
      <w:r w:rsidRPr="0095539A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>,</w:t>
      </w:r>
      <w:r w:rsidRPr="0095539A">
        <w:rPr>
          <w:rFonts w:asciiTheme="minorBidi" w:eastAsia="TeXGyreHeros" w:hAnsiTheme="minorBidi" w:cstheme="minorBidi"/>
          <w:position w:val="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>and</w:t>
      </w:r>
      <w:r w:rsidRPr="0095539A">
        <w:rPr>
          <w:rFonts w:asciiTheme="minorBidi" w:eastAsia="TeXGyreHeros" w:hAnsiTheme="minorBidi" w:cstheme="minorBidi"/>
          <w:position w:val="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>LINQ),</w:t>
      </w:r>
      <w:r w:rsidRPr="0095539A">
        <w:rPr>
          <w:rFonts w:asciiTheme="minorBidi" w:eastAsia="TeXGyreHeros" w:hAnsiTheme="minorBidi" w:cstheme="minorBidi"/>
          <w:position w:val="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>Python,</w:t>
      </w:r>
      <w:r w:rsidRPr="0095539A">
        <w:rPr>
          <w:rFonts w:asciiTheme="minorBidi" w:eastAsia="TeXGyreHeros" w:hAnsiTheme="minorBidi" w:cstheme="minorBidi"/>
          <w:position w:val="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>C++.</w:t>
      </w:r>
    </w:p>
    <w:p w14:paraId="477184EC" w14:textId="6B3377F4" w:rsidR="00A0702E" w:rsidRPr="0095539A" w:rsidRDefault="00000000">
      <w:pPr>
        <w:spacing w:before="90" w:line="280" w:lineRule="exact"/>
        <w:ind w:left="180"/>
        <w:rPr>
          <w:rFonts w:asciiTheme="minorBidi" w:eastAsia="TeXGyreHeros" w:hAnsiTheme="minorBidi" w:cstheme="minorBidi"/>
          <w:sz w:val="22"/>
          <w:szCs w:val="22"/>
        </w:rPr>
      </w:pPr>
      <w:r w:rsidRPr="0095539A">
        <w:rPr>
          <w:rFonts w:asciiTheme="minorBidi" w:eastAsia="TeXGyreHeros" w:hAnsiTheme="minorBidi" w:cstheme="minorBidi"/>
          <w:b/>
          <w:w w:val="99"/>
          <w:position w:val="-1"/>
          <w:sz w:val="22"/>
          <w:szCs w:val="22"/>
          <w:u w:val="single" w:color="000000"/>
        </w:rPr>
        <w:t>Tools</w:t>
      </w:r>
      <w:r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:</w:t>
      </w:r>
      <w:r w:rsidRPr="0095539A">
        <w:rPr>
          <w:rFonts w:asciiTheme="minorBidi" w:eastAsia="TeXGyreHeros" w:hAnsiTheme="minorBidi" w:cstheme="minorBidi"/>
          <w:position w:val="-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Postman,</w:t>
      </w:r>
      <w:r w:rsidRPr="0095539A">
        <w:rPr>
          <w:rFonts w:asciiTheme="minorBidi" w:eastAsia="TeXGyreHeros" w:hAnsiTheme="minorBidi" w:cstheme="minorBidi"/>
          <w:position w:val="-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Git,</w:t>
      </w:r>
      <w:r w:rsidRPr="0095539A">
        <w:rPr>
          <w:rFonts w:asciiTheme="minorBidi" w:eastAsia="TeXGyreHeros" w:hAnsiTheme="minorBidi" w:cstheme="minorBidi"/>
          <w:position w:val="-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GitHub,</w:t>
      </w:r>
      <w:r w:rsidR="0095539A"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 xml:space="preserve"> </w:t>
      </w:r>
      <w:r w:rsidR="0095539A"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VS</w:t>
      </w:r>
      <w:r w:rsidR="0095539A"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,</w:t>
      </w:r>
      <w:r w:rsidRPr="0095539A">
        <w:rPr>
          <w:rFonts w:asciiTheme="minorBidi" w:eastAsia="TeXGyreHeros" w:hAnsiTheme="minorBidi" w:cstheme="minorBidi"/>
          <w:position w:val="-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VScode,</w:t>
      </w:r>
      <w:r w:rsidRPr="0095539A">
        <w:rPr>
          <w:rFonts w:asciiTheme="minorBidi" w:eastAsia="TeXGyreHeros" w:hAnsiTheme="minorBidi" w:cstheme="minorBidi"/>
          <w:position w:val="-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Trello,</w:t>
      </w:r>
      <w:r w:rsidRPr="0095539A">
        <w:rPr>
          <w:rFonts w:asciiTheme="minorBidi" w:eastAsia="TeXGyreHeros" w:hAnsiTheme="minorBidi" w:cstheme="minorBidi"/>
          <w:position w:val="-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Figma,</w:t>
      </w:r>
      <w:r w:rsidRPr="0095539A">
        <w:rPr>
          <w:rFonts w:asciiTheme="minorBidi" w:eastAsia="TeXGyreHeros" w:hAnsiTheme="minorBidi" w:cstheme="minorBidi"/>
          <w:position w:val="-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SSMS,</w:t>
      </w:r>
      <w:r w:rsidRPr="0095539A">
        <w:rPr>
          <w:rFonts w:asciiTheme="minorBidi" w:eastAsia="TeXGyreHeros" w:hAnsiTheme="minorBidi" w:cstheme="minorBidi"/>
          <w:position w:val="-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ChatGPT,</w:t>
      </w:r>
      <w:r w:rsidRPr="0095539A">
        <w:rPr>
          <w:rFonts w:asciiTheme="minorBidi" w:eastAsia="TeXGyreHeros" w:hAnsiTheme="minorBidi" w:cstheme="minorBidi"/>
          <w:position w:val="-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-1"/>
          <w:sz w:val="22"/>
          <w:szCs w:val="22"/>
        </w:rPr>
        <w:t>Copilot.</w:t>
      </w:r>
    </w:p>
    <w:p w14:paraId="69052AD2" w14:textId="77777777" w:rsidR="00A0702E" w:rsidRPr="0095539A" w:rsidRDefault="00A0702E">
      <w:pPr>
        <w:spacing w:before="8" w:line="280" w:lineRule="exact"/>
        <w:rPr>
          <w:rFonts w:asciiTheme="minorBidi" w:hAnsiTheme="minorBidi" w:cstheme="minorBidi"/>
          <w:sz w:val="28"/>
          <w:szCs w:val="28"/>
        </w:rPr>
      </w:pPr>
    </w:p>
    <w:p w14:paraId="0648B95F" w14:textId="46AD3F03" w:rsidR="00A0702E" w:rsidRPr="0095539A" w:rsidRDefault="00000000">
      <w:pPr>
        <w:spacing w:before="19" w:line="260" w:lineRule="exact"/>
        <w:ind w:left="180" w:right="1242"/>
        <w:rPr>
          <w:rFonts w:asciiTheme="minorBidi" w:eastAsia="TeXGyreHeros" w:hAnsiTheme="minorBidi" w:cstheme="minorBidi"/>
          <w:sz w:val="22"/>
          <w:szCs w:val="22"/>
        </w:rPr>
      </w:pPr>
      <w:r w:rsidRPr="0095539A">
        <w:rPr>
          <w:rFonts w:asciiTheme="minorBidi" w:eastAsia="TeXGyreHeros" w:hAnsiTheme="minorBidi" w:cstheme="minorBidi"/>
          <w:b/>
          <w:w w:val="99"/>
          <w:sz w:val="22"/>
          <w:szCs w:val="22"/>
          <w:u w:val="single" w:color="000000"/>
        </w:rPr>
        <w:t>Personal</w:t>
      </w:r>
      <w:r w:rsidRPr="0095539A">
        <w:rPr>
          <w:rFonts w:asciiTheme="minorBidi" w:eastAsia="TeXGyreHeros" w:hAnsiTheme="minorBidi" w:cstheme="minorBidi"/>
          <w:w w:val="99"/>
          <w:sz w:val="22"/>
          <w:szCs w:val="22"/>
        </w:rPr>
        <w:t>:</w:t>
      </w:r>
      <w:r w:rsidRPr="0095539A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sz w:val="22"/>
          <w:szCs w:val="22"/>
        </w:rPr>
        <w:t>Communication,</w:t>
      </w:r>
      <w:r w:rsidRPr="0095539A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sz w:val="22"/>
          <w:szCs w:val="22"/>
        </w:rPr>
        <w:t>Critical</w:t>
      </w:r>
      <w:r w:rsidRPr="0095539A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sz w:val="22"/>
          <w:szCs w:val="22"/>
        </w:rPr>
        <w:t>thinking,</w:t>
      </w:r>
      <w:r w:rsidRPr="0095539A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sz w:val="22"/>
          <w:szCs w:val="22"/>
        </w:rPr>
        <w:t>Presentation</w:t>
      </w:r>
      <w:r w:rsidRPr="0095539A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sz w:val="22"/>
          <w:szCs w:val="22"/>
        </w:rPr>
        <w:t>skills,</w:t>
      </w:r>
      <w:r w:rsidRPr="0095539A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sz w:val="22"/>
          <w:szCs w:val="22"/>
        </w:rPr>
        <w:t>Collaboration,</w:t>
      </w:r>
      <w:r w:rsidRPr="0095539A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sz w:val="22"/>
          <w:szCs w:val="22"/>
        </w:rPr>
        <w:t>Attention</w:t>
      </w:r>
      <w:r w:rsidRPr="0095539A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sz w:val="22"/>
          <w:szCs w:val="22"/>
        </w:rPr>
        <w:t>to</w:t>
      </w:r>
      <w:r w:rsidRPr="0095539A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sz w:val="22"/>
          <w:szCs w:val="22"/>
        </w:rPr>
        <w:t>detail, Problem-solving,</w:t>
      </w:r>
      <w:r w:rsidRPr="0095539A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sz w:val="22"/>
          <w:szCs w:val="22"/>
        </w:rPr>
        <w:t>Continuous</w:t>
      </w:r>
      <w:r w:rsidRPr="0095539A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sz w:val="22"/>
          <w:szCs w:val="22"/>
        </w:rPr>
        <w:t>learning,</w:t>
      </w:r>
      <w:r w:rsidRPr="0095539A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="0095539A" w:rsidRPr="0095539A">
        <w:rPr>
          <w:rFonts w:asciiTheme="minorBidi" w:eastAsia="TeXGyreHeros" w:hAnsiTheme="minorBidi" w:cstheme="minorBidi"/>
          <w:w w:val="99"/>
          <w:sz w:val="22"/>
          <w:szCs w:val="22"/>
        </w:rPr>
        <w:t>working</w:t>
      </w:r>
      <w:r w:rsidRPr="0095539A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sz w:val="22"/>
          <w:szCs w:val="22"/>
        </w:rPr>
        <w:t>under</w:t>
      </w:r>
      <w:r w:rsidRPr="0095539A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sz w:val="22"/>
          <w:szCs w:val="22"/>
        </w:rPr>
        <w:t>pressure,</w:t>
      </w:r>
      <w:r w:rsidRPr="0095539A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sz w:val="22"/>
          <w:szCs w:val="22"/>
        </w:rPr>
        <w:t>and</w:t>
      </w:r>
      <w:r w:rsidRPr="0095539A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sz w:val="22"/>
          <w:szCs w:val="22"/>
        </w:rPr>
        <w:t>passion</w:t>
      </w:r>
      <w:r w:rsidRPr="0095539A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sz w:val="22"/>
          <w:szCs w:val="22"/>
        </w:rPr>
        <w:t>to</w:t>
      </w:r>
      <w:r w:rsidRPr="0095539A">
        <w:rPr>
          <w:rFonts w:asciiTheme="minorBidi" w:eastAsia="TeXGyreHeros" w:hAnsiTheme="minorBidi" w:cstheme="minorBidi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sz w:val="22"/>
          <w:szCs w:val="22"/>
        </w:rPr>
        <w:t>grow.</w:t>
      </w:r>
    </w:p>
    <w:p w14:paraId="2EFC2763" w14:textId="77777777" w:rsidR="00A0702E" w:rsidRPr="0095539A" w:rsidRDefault="00A0702E">
      <w:pPr>
        <w:spacing w:before="1" w:line="280" w:lineRule="exact"/>
        <w:rPr>
          <w:rFonts w:asciiTheme="minorBidi" w:hAnsiTheme="minorBidi" w:cstheme="minorBidi"/>
          <w:sz w:val="28"/>
          <w:szCs w:val="28"/>
        </w:rPr>
      </w:pPr>
    </w:p>
    <w:p w14:paraId="1A7FCB72" w14:textId="41911659" w:rsidR="00A0702E" w:rsidRPr="0095539A" w:rsidRDefault="00000000" w:rsidP="0095539A">
      <w:pPr>
        <w:spacing w:line="300" w:lineRule="exact"/>
        <w:ind w:left="180"/>
        <w:rPr>
          <w:rFonts w:asciiTheme="minorBidi" w:eastAsia="TeXGyreHeros" w:hAnsiTheme="minorBidi" w:cstheme="minorBidi"/>
          <w:sz w:val="22"/>
          <w:szCs w:val="22"/>
        </w:rPr>
      </w:pPr>
      <w:r w:rsidRPr="0095539A">
        <w:rPr>
          <w:rFonts w:asciiTheme="minorBidi" w:eastAsia="TeXGyreHeros" w:hAnsiTheme="minorBidi" w:cstheme="minorBidi"/>
          <w:b/>
          <w:w w:val="99"/>
          <w:position w:val="1"/>
          <w:sz w:val="22"/>
          <w:szCs w:val="22"/>
          <w:u w:val="single" w:color="000000"/>
        </w:rPr>
        <w:t>Languages</w:t>
      </w:r>
      <w:r w:rsidRPr="0095539A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>:</w:t>
      </w:r>
      <w:r w:rsidRPr="0095539A">
        <w:rPr>
          <w:rFonts w:asciiTheme="minorBidi" w:eastAsia="TeXGyreHeros" w:hAnsiTheme="minorBidi" w:cstheme="minorBidi"/>
          <w:position w:val="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b/>
          <w:w w:val="99"/>
          <w:position w:val="1"/>
          <w:sz w:val="22"/>
          <w:szCs w:val="22"/>
        </w:rPr>
        <w:t>Arabic</w:t>
      </w:r>
      <w:r w:rsidRPr="0095539A">
        <w:rPr>
          <w:rFonts w:asciiTheme="minorBidi" w:eastAsia="TeXGyreHeros" w:hAnsiTheme="minorBidi" w:cstheme="minorBidi"/>
          <w:b/>
          <w:position w:val="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>:</w:t>
      </w:r>
      <w:r w:rsidRPr="0095539A">
        <w:rPr>
          <w:rFonts w:asciiTheme="minorBidi" w:eastAsia="TeXGyreHeros" w:hAnsiTheme="minorBidi" w:cstheme="minorBidi"/>
          <w:position w:val="1"/>
          <w:sz w:val="22"/>
          <w:szCs w:val="22"/>
        </w:rPr>
        <w:t xml:space="preserve"> </w:t>
      </w:r>
      <w:r w:rsidR="0095539A" w:rsidRPr="0095539A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>Native</w:t>
      </w:r>
      <w:r w:rsidRPr="0095539A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>,</w:t>
      </w:r>
      <w:r w:rsidRPr="0095539A">
        <w:rPr>
          <w:rFonts w:asciiTheme="minorBidi" w:eastAsia="TeXGyreHeros" w:hAnsiTheme="minorBidi" w:cstheme="minorBidi"/>
          <w:position w:val="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b/>
          <w:w w:val="99"/>
          <w:position w:val="1"/>
          <w:sz w:val="22"/>
          <w:szCs w:val="22"/>
        </w:rPr>
        <w:t>English</w:t>
      </w:r>
      <w:r w:rsidRPr="0095539A">
        <w:rPr>
          <w:rFonts w:asciiTheme="minorBidi" w:eastAsia="TeXGyreHeros" w:hAnsiTheme="minorBidi" w:cstheme="minorBidi"/>
          <w:b/>
          <w:position w:val="1"/>
          <w:sz w:val="22"/>
          <w:szCs w:val="22"/>
        </w:rPr>
        <w:t xml:space="preserve"> </w:t>
      </w:r>
      <w:r w:rsidRPr="0095539A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>:</w:t>
      </w:r>
      <w:r w:rsidRPr="0095539A">
        <w:rPr>
          <w:rFonts w:asciiTheme="minorBidi" w:eastAsia="TeXGyreHeros" w:hAnsiTheme="minorBidi" w:cstheme="minorBidi"/>
          <w:position w:val="1"/>
          <w:sz w:val="22"/>
          <w:szCs w:val="22"/>
        </w:rPr>
        <w:t xml:space="preserve"> </w:t>
      </w:r>
      <w:r w:rsidR="0095539A" w:rsidRPr="0095539A">
        <w:rPr>
          <w:rFonts w:asciiTheme="minorBidi" w:eastAsia="TeXGyreHeros" w:hAnsiTheme="minorBidi" w:cstheme="minorBidi"/>
          <w:w w:val="99"/>
          <w:position w:val="1"/>
          <w:sz w:val="22"/>
          <w:szCs w:val="22"/>
        </w:rPr>
        <w:t>Very Good</w:t>
      </w:r>
    </w:p>
    <w:sectPr w:rsidR="00A0702E" w:rsidRPr="0095539A">
      <w:pgSz w:w="11920" w:h="16840"/>
      <w:pgMar w:top="640" w:right="580" w:bottom="280" w:left="540" w:header="0" w:footer="4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AD631" w14:textId="77777777" w:rsidR="003D3A6C" w:rsidRDefault="003D3A6C">
      <w:r>
        <w:separator/>
      </w:r>
    </w:p>
  </w:endnote>
  <w:endnote w:type="continuationSeparator" w:id="0">
    <w:p w14:paraId="364F31EE" w14:textId="77777777" w:rsidR="003D3A6C" w:rsidRDefault="003D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XGyreHero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0D1A5" w14:textId="77777777" w:rsidR="00A0702E" w:rsidRDefault="00000000">
    <w:pPr>
      <w:spacing w:line="200" w:lineRule="exact"/>
    </w:pPr>
    <w:r>
      <w:pict w14:anchorId="55D031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2.1pt;margin-top:809.75pt;width:18.15pt;height:12.9pt;z-index:-251658752;mso-position-horizontal-relative:page;mso-position-vertical-relative:page" filled="f" stroked="f">
          <v:textbox style="mso-next-textbox:#_x0000_s1025" inset="0,0,0,0">
            <w:txbxContent>
              <w:p w14:paraId="2F01B1B8" w14:textId="77777777" w:rsidR="00A0702E" w:rsidRDefault="00000000">
                <w:pPr>
                  <w:spacing w:line="240" w:lineRule="exact"/>
                  <w:ind w:left="40" w:right="-33"/>
                  <w:rPr>
                    <w:rFonts w:ascii="TeXGyreHeros" w:eastAsia="TeXGyreHeros" w:hAnsi="TeXGyreHeros" w:cs="TeXGyreHeros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TeXGyreHeros" w:eastAsia="TeXGyreHeros" w:hAnsi="TeXGyreHeros" w:cs="TeXGyreHeros"/>
                    <w:i/>
                    <w:w w:val="99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eXGyreHeros" w:eastAsia="TeXGyreHeros" w:hAnsi="TeXGyreHeros" w:cs="TeXGyreHeros"/>
                    <w:i/>
                    <w:w w:val="99"/>
                    <w:position w:val="1"/>
                    <w:sz w:val="22"/>
                    <w:szCs w:val="22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038B3" w14:textId="77777777" w:rsidR="003D3A6C" w:rsidRDefault="003D3A6C">
      <w:r>
        <w:separator/>
      </w:r>
    </w:p>
  </w:footnote>
  <w:footnote w:type="continuationSeparator" w:id="0">
    <w:p w14:paraId="41FBF86C" w14:textId="77777777" w:rsidR="003D3A6C" w:rsidRDefault="003D3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E79A0"/>
    <w:multiLevelType w:val="multilevel"/>
    <w:tmpl w:val="76786E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2842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2E"/>
    <w:rsid w:val="00383AE2"/>
    <w:rsid w:val="003D3A6C"/>
    <w:rsid w:val="006D3AD1"/>
    <w:rsid w:val="00921A00"/>
    <w:rsid w:val="0095539A"/>
    <w:rsid w:val="009E7181"/>
    <w:rsid w:val="00A0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16A746C9"/>
  <w15:docId w15:val="{F9F9D79D-67C2-48E8-9BDC-A5AFAAC5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21A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A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A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r-gamal-b88b34201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ff.alfaaizoon.com/" TargetMode="External"/><Relationship Id="rId17" Type="http://schemas.openxmlformats.org/officeDocument/2006/relationships/hyperlink" Target="%20https://github.com/MohamedAshraf-SP/Storefront-Backen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onos.co.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ps.app.goo.gl/UpcBD4cqNskv2VPu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lendly.com/" TargetMode="External"/><Relationship Id="rId10" Type="http://schemas.openxmlformats.org/officeDocument/2006/relationships/hyperlink" Target="TEL:+2010208594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mrGamalN" TargetMode="External"/><Relationship Id="rId14" Type="http://schemas.openxmlformats.org/officeDocument/2006/relationships/hyperlink" Target="https://mybudgetstaf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DA664-3A0E-49B3-B82B-CBDEE03C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amr180185@fci.bu.edu.eg</cp:lastModifiedBy>
  <cp:revision>2</cp:revision>
  <dcterms:created xsi:type="dcterms:W3CDTF">2024-12-20T21:48:00Z</dcterms:created>
  <dcterms:modified xsi:type="dcterms:W3CDTF">2024-12-20T21:48:00Z</dcterms:modified>
</cp:coreProperties>
</file>